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E01" w:rsidRDefault="00B92119">
      <w:pPr>
        <w:spacing w:before="58"/>
        <w:ind w:left="100"/>
        <w:rPr>
          <w:sz w:val="24"/>
          <w:szCs w:val="24"/>
        </w:rPr>
      </w:pPr>
      <w:r>
        <w:rPr>
          <w:w w:val="124"/>
          <w:sz w:val="24"/>
          <w:szCs w:val="24"/>
        </w:rPr>
        <w:t>Submitted</w:t>
      </w:r>
      <w:r>
        <w:rPr>
          <w:spacing w:val="48"/>
          <w:w w:val="124"/>
          <w:sz w:val="24"/>
          <w:szCs w:val="24"/>
        </w:rPr>
        <w:t xml:space="preserve"> </w:t>
      </w:r>
      <w:r>
        <w:rPr>
          <w:w w:val="124"/>
          <w:sz w:val="24"/>
          <w:szCs w:val="24"/>
        </w:rPr>
        <w:t>to</w:t>
      </w:r>
      <w:r>
        <w:rPr>
          <w:spacing w:val="31"/>
          <w:w w:val="124"/>
          <w:sz w:val="24"/>
          <w:szCs w:val="24"/>
        </w:rPr>
        <w:t xml:space="preserve"> </w:t>
      </w:r>
      <w:r>
        <w:rPr>
          <w:w w:val="124"/>
          <w:sz w:val="24"/>
          <w:szCs w:val="24"/>
        </w:rPr>
        <w:t>Syngenta</w:t>
      </w:r>
      <w:r>
        <w:rPr>
          <w:spacing w:val="-2"/>
          <w:w w:val="124"/>
          <w:sz w:val="24"/>
          <w:szCs w:val="24"/>
        </w:rPr>
        <w:t xml:space="preserve"> </w:t>
      </w:r>
      <w:r>
        <w:rPr>
          <w:w w:val="124"/>
          <w:sz w:val="24"/>
          <w:szCs w:val="24"/>
        </w:rPr>
        <w:t>C</w:t>
      </w:r>
      <w:r>
        <w:rPr>
          <w:spacing w:val="-17"/>
          <w:w w:val="124"/>
          <w:sz w:val="24"/>
          <w:szCs w:val="24"/>
        </w:rPr>
        <w:t>r</w:t>
      </w:r>
      <w:r>
        <w:rPr>
          <w:w w:val="124"/>
          <w:sz w:val="24"/>
          <w:szCs w:val="24"/>
        </w:rPr>
        <w:t>op</w:t>
      </w:r>
      <w:r>
        <w:rPr>
          <w:spacing w:val="30"/>
          <w:w w:val="124"/>
          <w:sz w:val="24"/>
          <w:szCs w:val="24"/>
        </w:rPr>
        <w:t xml:space="preserve"> </w:t>
      </w:r>
      <w:r>
        <w:rPr>
          <w:w w:val="124"/>
          <w:sz w:val="24"/>
          <w:szCs w:val="24"/>
        </w:rPr>
        <w:t>Cha</w:t>
      </w:r>
      <w:r>
        <w:rPr>
          <w:spacing w:val="17"/>
          <w:w w:val="124"/>
          <w:sz w:val="24"/>
          <w:szCs w:val="24"/>
        </w:rPr>
        <w:t>l</w:t>
      </w:r>
      <w:r>
        <w:rPr>
          <w:w w:val="124"/>
          <w:sz w:val="24"/>
          <w:szCs w:val="24"/>
        </w:rPr>
        <w:t>lenge</w:t>
      </w:r>
      <w:r>
        <w:rPr>
          <w:spacing w:val="-29"/>
          <w:w w:val="124"/>
          <w:sz w:val="24"/>
          <w:szCs w:val="24"/>
        </w:rPr>
        <w:t xml:space="preserve"> </w:t>
      </w:r>
      <w:r w:rsidR="00627FB1">
        <w:rPr>
          <w:w w:val="124"/>
          <w:sz w:val="24"/>
          <w:szCs w:val="24"/>
        </w:rPr>
        <w:t>2018</w:t>
      </w:r>
    </w:p>
    <w:p w:rsidR="00F77E01" w:rsidRDefault="00F77E01">
      <w:pPr>
        <w:spacing w:before="9" w:line="100" w:lineRule="exact"/>
        <w:rPr>
          <w:sz w:val="11"/>
          <w:szCs w:val="11"/>
        </w:rPr>
      </w:pPr>
    </w:p>
    <w:p w:rsidR="00F77E01" w:rsidRDefault="00F77E01">
      <w:pPr>
        <w:spacing w:line="200" w:lineRule="exact"/>
      </w:pPr>
    </w:p>
    <w:p w:rsidR="00F77E01" w:rsidRDefault="00B92119">
      <w:pPr>
        <w:spacing w:line="291" w:lineRule="auto"/>
        <w:ind w:left="100" w:right="5010"/>
      </w:pPr>
      <w:r>
        <w:rPr>
          <w:spacing w:val="-7"/>
          <w:w w:val="125"/>
        </w:rPr>
        <w:t>F</w:t>
      </w:r>
      <w:r>
        <w:rPr>
          <w:w w:val="125"/>
        </w:rPr>
        <w:t>OR</w:t>
      </w:r>
      <w:r>
        <w:rPr>
          <w:spacing w:val="15"/>
          <w:w w:val="125"/>
        </w:rPr>
        <w:t xml:space="preserve"> </w:t>
      </w:r>
      <w:r>
        <w:rPr>
          <w:w w:val="125"/>
        </w:rPr>
        <w:t>INTERNAL</w:t>
      </w:r>
      <w:r>
        <w:rPr>
          <w:spacing w:val="-5"/>
          <w:w w:val="125"/>
        </w:rPr>
        <w:t xml:space="preserve"> </w:t>
      </w:r>
      <w:r>
        <w:rPr>
          <w:w w:val="125"/>
        </w:rPr>
        <w:t>USE</w:t>
      </w:r>
      <w:r>
        <w:rPr>
          <w:spacing w:val="-4"/>
          <w:w w:val="125"/>
        </w:rPr>
        <w:t xml:space="preserve"> </w:t>
      </w:r>
      <w:r>
        <w:rPr>
          <w:w w:val="125"/>
        </w:rPr>
        <w:t>ON</w:t>
      </w:r>
      <w:r>
        <w:rPr>
          <w:spacing w:val="-24"/>
          <w:w w:val="125"/>
        </w:rPr>
        <w:t>L</w:t>
      </w:r>
      <w:r>
        <w:rPr>
          <w:w w:val="125"/>
        </w:rPr>
        <w:t>Y</w:t>
      </w:r>
      <w:r>
        <w:rPr>
          <w:spacing w:val="-15"/>
          <w:w w:val="125"/>
        </w:rPr>
        <w:t xml:space="preserve"> </w:t>
      </w:r>
      <w:r>
        <w:rPr>
          <w:w w:val="125"/>
        </w:rPr>
        <w:t>(le</w:t>
      </w:r>
      <w:r>
        <w:rPr>
          <w:spacing w:val="-7"/>
          <w:w w:val="125"/>
        </w:rPr>
        <w:t>av</w:t>
      </w:r>
      <w:r>
        <w:rPr>
          <w:w w:val="125"/>
        </w:rPr>
        <w:t xml:space="preserve">e blank) </w:t>
      </w:r>
      <w:r>
        <w:rPr>
          <w:w w:val="120"/>
        </w:rPr>
        <w:t>Submission</w:t>
      </w:r>
      <w:r>
        <w:rPr>
          <w:spacing w:val="17"/>
          <w:w w:val="120"/>
        </w:rPr>
        <w:t xml:space="preserve"> </w:t>
      </w:r>
      <w:r>
        <w:rPr>
          <w:w w:val="124"/>
        </w:rPr>
        <w:t>Nu</w:t>
      </w:r>
      <w:r>
        <w:rPr>
          <w:spacing w:val="-6"/>
          <w:w w:val="124"/>
        </w:rPr>
        <w:t>m</w:t>
      </w:r>
      <w:r>
        <w:rPr>
          <w:spacing w:val="7"/>
          <w:w w:val="127"/>
        </w:rPr>
        <w:t>b</w:t>
      </w:r>
      <w:r>
        <w:rPr>
          <w:w w:val="124"/>
        </w:rPr>
        <w:t>er:</w:t>
      </w:r>
    </w:p>
    <w:p w:rsidR="00F77E01" w:rsidRDefault="00B92119">
      <w:pPr>
        <w:spacing w:before="2"/>
        <w:ind w:left="100"/>
      </w:pPr>
      <w:r>
        <w:rPr>
          <w:spacing w:val="-24"/>
          <w:w w:val="125"/>
        </w:rPr>
        <w:t>T</w:t>
      </w:r>
      <w:r>
        <w:rPr>
          <w:w w:val="125"/>
        </w:rPr>
        <w:t>eam</w:t>
      </w:r>
      <w:r>
        <w:rPr>
          <w:spacing w:val="15"/>
          <w:w w:val="125"/>
        </w:rPr>
        <w:t xml:space="preserve"> </w:t>
      </w:r>
      <w:r>
        <w:rPr>
          <w:w w:val="124"/>
        </w:rPr>
        <w:t>Nu</w:t>
      </w:r>
      <w:r>
        <w:rPr>
          <w:spacing w:val="-6"/>
          <w:w w:val="124"/>
        </w:rPr>
        <w:t>m</w:t>
      </w:r>
      <w:r>
        <w:rPr>
          <w:spacing w:val="7"/>
          <w:w w:val="127"/>
        </w:rPr>
        <w:t>b</w:t>
      </w:r>
      <w:r>
        <w:rPr>
          <w:w w:val="124"/>
        </w:rPr>
        <w:t>er:</w:t>
      </w:r>
    </w:p>
    <w:p w:rsidR="00F77E01" w:rsidRDefault="00F77E01">
      <w:pPr>
        <w:spacing w:before="5" w:line="140" w:lineRule="exact"/>
        <w:rPr>
          <w:sz w:val="14"/>
          <w:szCs w:val="14"/>
        </w:rPr>
      </w:pPr>
    </w:p>
    <w:p w:rsidR="00F77E01" w:rsidRDefault="00F77E01">
      <w:pPr>
        <w:spacing w:line="200" w:lineRule="exact"/>
      </w:pPr>
    </w:p>
    <w:p w:rsidR="00F77E01" w:rsidRDefault="00B92119" w:rsidP="0090340E">
      <w:pPr>
        <w:ind w:left="440" w:right="5674"/>
        <w:jc w:val="both"/>
      </w:pPr>
      <w:r>
        <w:rPr>
          <w:color w:val="FF0000"/>
          <w:w w:val="123"/>
        </w:rPr>
        <w:t>INST</w:t>
      </w:r>
      <w:r>
        <w:rPr>
          <w:color w:val="FF0000"/>
          <w:spacing w:val="-7"/>
          <w:w w:val="123"/>
        </w:rPr>
        <w:t>R</w:t>
      </w:r>
      <w:r>
        <w:rPr>
          <w:color w:val="FF0000"/>
          <w:w w:val="123"/>
        </w:rPr>
        <w:t>UCTIONS</w:t>
      </w:r>
      <w:r>
        <w:rPr>
          <w:color w:val="FF0000"/>
          <w:spacing w:val="28"/>
          <w:w w:val="123"/>
        </w:rPr>
        <w:t xml:space="preserve"> </w:t>
      </w:r>
      <w:r>
        <w:rPr>
          <w:color w:val="FF0000"/>
          <w:w w:val="123"/>
        </w:rPr>
        <w:t>TO</w:t>
      </w:r>
      <w:r>
        <w:rPr>
          <w:color w:val="FF0000"/>
          <w:spacing w:val="18"/>
          <w:w w:val="123"/>
        </w:rPr>
        <w:t xml:space="preserve"> </w:t>
      </w:r>
      <w:r>
        <w:rPr>
          <w:color w:val="FF0000"/>
          <w:spacing w:val="-6"/>
          <w:w w:val="119"/>
        </w:rPr>
        <w:t>A</w:t>
      </w:r>
      <w:r>
        <w:rPr>
          <w:color w:val="FF0000"/>
          <w:w w:val="123"/>
        </w:rPr>
        <w:t>UTHORS</w:t>
      </w:r>
    </w:p>
    <w:p w:rsidR="00F77E01" w:rsidRDefault="00B92119" w:rsidP="0090340E">
      <w:pPr>
        <w:ind w:left="669"/>
      </w:pPr>
      <w:r>
        <w:rPr>
          <w:color w:val="FF0000"/>
          <w:w w:val="163"/>
        </w:rPr>
        <w:t>•</w:t>
      </w:r>
      <w:r>
        <w:rPr>
          <w:color w:val="FF0000"/>
          <w:spacing w:val="33"/>
          <w:w w:val="163"/>
        </w:rPr>
        <w:t xml:space="preserve"> </w:t>
      </w:r>
      <w:r w:rsidR="007A417F">
        <w:rPr>
          <w:color w:val="FF0000"/>
        </w:rPr>
        <w:t xml:space="preserve">Use </w:t>
      </w:r>
      <w:r w:rsidR="007A417F">
        <w:rPr>
          <w:color w:val="FF0000"/>
          <w:spacing w:val="36"/>
        </w:rPr>
        <w:t>this</w:t>
      </w:r>
      <w:r>
        <w:rPr>
          <w:color w:val="FF0000"/>
          <w:spacing w:val="13"/>
          <w:w w:val="128"/>
        </w:rPr>
        <w:t xml:space="preserve"> </w:t>
      </w:r>
      <w:r>
        <w:rPr>
          <w:color w:val="FF0000"/>
          <w:w w:val="128"/>
        </w:rPr>
        <w:t>template</w:t>
      </w:r>
      <w:r>
        <w:rPr>
          <w:color w:val="FF0000"/>
          <w:spacing w:val="13"/>
          <w:w w:val="128"/>
        </w:rPr>
        <w:t xml:space="preserve"> </w:t>
      </w:r>
      <w:r w:rsidR="007A417F">
        <w:rPr>
          <w:color w:val="FF0000"/>
        </w:rPr>
        <w:t xml:space="preserve">in </w:t>
      </w:r>
      <w:r w:rsidR="007A417F">
        <w:rPr>
          <w:color w:val="FF0000"/>
          <w:spacing w:val="11"/>
        </w:rPr>
        <w:t>either</w:t>
      </w:r>
      <w:r>
        <w:rPr>
          <w:color w:val="FF0000"/>
          <w:spacing w:val="23"/>
          <w:w w:val="126"/>
        </w:rPr>
        <w:t xml:space="preserve"> </w:t>
      </w:r>
      <w:r>
        <w:rPr>
          <w:color w:val="FF0000"/>
          <w:w w:val="126"/>
        </w:rPr>
        <w:t>the</w:t>
      </w:r>
      <w:r>
        <w:rPr>
          <w:color w:val="FF0000"/>
          <w:spacing w:val="26"/>
          <w:w w:val="126"/>
        </w:rPr>
        <w:t xml:space="preserve"> </w:t>
      </w:r>
      <w:r>
        <w:rPr>
          <w:color w:val="FF0000"/>
          <w:w w:val="126"/>
        </w:rPr>
        <w:t>.d</w:t>
      </w:r>
      <w:r>
        <w:rPr>
          <w:color w:val="FF0000"/>
          <w:spacing w:val="9"/>
          <w:w w:val="126"/>
        </w:rPr>
        <w:t>o</w:t>
      </w:r>
      <w:r>
        <w:rPr>
          <w:color w:val="FF0000"/>
          <w:w w:val="126"/>
        </w:rPr>
        <w:t>c</w:t>
      </w:r>
      <w:r>
        <w:rPr>
          <w:color w:val="FF0000"/>
          <w:spacing w:val="-8"/>
          <w:w w:val="126"/>
        </w:rPr>
        <w:t xml:space="preserve"> </w:t>
      </w:r>
      <w:r w:rsidR="00A46BBC">
        <w:rPr>
          <w:color w:val="FF0000"/>
        </w:rPr>
        <w:t>or</w:t>
      </w:r>
      <w:r>
        <w:rPr>
          <w:color w:val="FF0000"/>
          <w:spacing w:val="18"/>
        </w:rPr>
        <w:t xml:space="preserve"> </w:t>
      </w:r>
      <w:r w:rsidR="00445DDE">
        <w:rPr>
          <w:color w:val="FF0000"/>
          <w:spacing w:val="18"/>
        </w:rPr>
        <w:t>.</w:t>
      </w:r>
      <w:proofErr w:type="spellStart"/>
      <w:r>
        <w:rPr>
          <w:color w:val="FF0000"/>
          <w:w w:val="125"/>
        </w:rPr>
        <w:t>tex</w:t>
      </w:r>
      <w:proofErr w:type="spellEnd"/>
      <w:r>
        <w:rPr>
          <w:color w:val="FF0000"/>
          <w:spacing w:val="23"/>
          <w:w w:val="125"/>
        </w:rPr>
        <w:t xml:space="preserve"> </w:t>
      </w:r>
      <w:r>
        <w:rPr>
          <w:color w:val="FF0000"/>
          <w:w w:val="125"/>
        </w:rPr>
        <w:t>with</w:t>
      </w:r>
      <w:r>
        <w:rPr>
          <w:color w:val="FF0000"/>
          <w:spacing w:val="15"/>
          <w:w w:val="125"/>
        </w:rPr>
        <w:t xml:space="preserve"> </w:t>
      </w:r>
      <w:r>
        <w:rPr>
          <w:color w:val="FF0000"/>
          <w:w w:val="125"/>
        </w:rPr>
        <w:t>s</w:t>
      </w:r>
      <w:r>
        <w:rPr>
          <w:color w:val="FF0000"/>
          <w:spacing w:val="-7"/>
          <w:w w:val="125"/>
        </w:rPr>
        <w:t>t</w:t>
      </w:r>
      <w:r>
        <w:rPr>
          <w:color w:val="FF0000"/>
          <w:w w:val="125"/>
        </w:rPr>
        <w:t>yle</w:t>
      </w:r>
      <w:r>
        <w:rPr>
          <w:color w:val="FF0000"/>
          <w:spacing w:val="11"/>
          <w:w w:val="125"/>
        </w:rPr>
        <w:t xml:space="preserve"> </w:t>
      </w:r>
      <w:r>
        <w:rPr>
          <w:color w:val="FF0000"/>
        </w:rPr>
        <w:t xml:space="preserve">file </w:t>
      </w:r>
      <w:r>
        <w:rPr>
          <w:color w:val="FF0000"/>
          <w:w w:val="120"/>
        </w:rPr>
        <w:t>form</w:t>
      </w:r>
      <w:r>
        <w:rPr>
          <w:color w:val="FF0000"/>
          <w:w w:val="136"/>
        </w:rPr>
        <w:t>at.</w:t>
      </w:r>
    </w:p>
    <w:p w:rsidR="00F77E01" w:rsidRDefault="00B92119" w:rsidP="0090340E">
      <w:pPr>
        <w:ind w:left="669"/>
      </w:pPr>
      <w:r>
        <w:rPr>
          <w:color w:val="FF0000"/>
          <w:w w:val="163"/>
        </w:rPr>
        <w:t>•</w:t>
      </w:r>
      <w:r>
        <w:rPr>
          <w:color w:val="FF0000"/>
          <w:spacing w:val="33"/>
          <w:w w:val="163"/>
        </w:rPr>
        <w:t xml:space="preserve"> </w:t>
      </w:r>
      <w:r w:rsidR="007A417F">
        <w:rPr>
          <w:color w:val="FF0000"/>
        </w:rPr>
        <w:t xml:space="preserve">Do </w:t>
      </w:r>
      <w:r w:rsidR="007A417F">
        <w:rPr>
          <w:color w:val="FF0000"/>
          <w:spacing w:val="20"/>
        </w:rPr>
        <w:t>not</w:t>
      </w:r>
      <w:r>
        <w:rPr>
          <w:color w:val="FF0000"/>
          <w:spacing w:val="31"/>
          <w:w w:val="123"/>
        </w:rPr>
        <w:t xml:space="preserve"> </w:t>
      </w:r>
      <w:r>
        <w:rPr>
          <w:color w:val="FF0000"/>
          <w:w w:val="123"/>
        </w:rPr>
        <w:t>rem</w:t>
      </w:r>
      <w:r>
        <w:rPr>
          <w:color w:val="FF0000"/>
          <w:spacing w:val="-7"/>
          <w:w w:val="123"/>
        </w:rPr>
        <w:t>ov</w:t>
      </w:r>
      <w:r>
        <w:rPr>
          <w:color w:val="FF0000"/>
          <w:w w:val="123"/>
        </w:rPr>
        <w:t>e</w:t>
      </w:r>
      <w:r>
        <w:rPr>
          <w:color w:val="FF0000"/>
          <w:spacing w:val="6"/>
          <w:w w:val="123"/>
        </w:rPr>
        <w:t xml:space="preserve"> </w:t>
      </w:r>
      <w:r>
        <w:rPr>
          <w:color w:val="FF0000"/>
          <w:w w:val="123"/>
        </w:rPr>
        <w:t>the</w:t>
      </w:r>
      <w:r>
        <w:rPr>
          <w:color w:val="FF0000"/>
          <w:spacing w:val="35"/>
          <w:w w:val="123"/>
        </w:rPr>
        <w:t xml:space="preserve"> </w:t>
      </w:r>
      <w:r>
        <w:rPr>
          <w:color w:val="FF0000"/>
          <w:w w:val="123"/>
        </w:rPr>
        <w:t>INTERNAL</w:t>
      </w:r>
      <w:r>
        <w:rPr>
          <w:color w:val="FF0000"/>
          <w:spacing w:val="16"/>
          <w:w w:val="123"/>
        </w:rPr>
        <w:t xml:space="preserve"> </w:t>
      </w:r>
      <w:r>
        <w:rPr>
          <w:color w:val="FF0000"/>
          <w:w w:val="123"/>
        </w:rPr>
        <w:t>USE</w:t>
      </w:r>
      <w:r>
        <w:rPr>
          <w:color w:val="FF0000"/>
          <w:spacing w:val="4"/>
          <w:w w:val="123"/>
        </w:rPr>
        <w:t xml:space="preserve"> </w:t>
      </w:r>
      <w:r>
        <w:rPr>
          <w:color w:val="FF0000"/>
          <w:w w:val="123"/>
        </w:rPr>
        <w:t>ON</w:t>
      </w:r>
      <w:r>
        <w:rPr>
          <w:color w:val="FF0000"/>
          <w:spacing w:val="-23"/>
          <w:w w:val="123"/>
        </w:rPr>
        <w:t>L</w:t>
      </w:r>
      <w:r>
        <w:rPr>
          <w:color w:val="FF0000"/>
          <w:w w:val="123"/>
        </w:rPr>
        <w:t>Y</w:t>
      </w:r>
      <w:r>
        <w:rPr>
          <w:color w:val="FF0000"/>
          <w:spacing w:val="-2"/>
          <w:w w:val="123"/>
        </w:rPr>
        <w:t xml:space="preserve"> </w:t>
      </w:r>
      <w:r>
        <w:rPr>
          <w:color w:val="FF0000"/>
          <w:w w:val="123"/>
        </w:rPr>
        <w:t>section</w:t>
      </w:r>
    </w:p>
    <w:p w:rsidR="00F77E01" w:rsidRDefault="007A417F" w:rsidP="0090340E">
      <w:pPr>
        <w:ind w:left="669"/>
      </w:pPr>
      <w:r>
        <w:rPr>
          <w:color w:val="FF0000"/>
          <w:w w:val="132"/>
        </w:rPr>
        <w:t xml:space="preserve">• </w:t>
      </w:r>
      <w:r>
        <w:rPr>
          <w:color w:val="FF0000"/>
          <w:spacing w:val="5"/>
          <w:w w:val="132"/>
        </w:rPr>
        <w:t>Please</w:t>
      </w:r>
      <w:r w:rsidR="00B92119">
        <w:rPr>
          <w:color w:val="FF0000"/>
          <w:spacing w:val="-35"/>
          <w:w w:val="132"/>
        </w:rPr>
        <w:t xml:space="preserve"> </w:t>
      </w:r>
      <w:r>
        <w:rPr>
          <w:color w:val="FF0000"/>
        </w:rPr>
        <w:t xml:space="preserve">do </w:t>
      </w:r>
      <w:r>
        <w:rPr>
          <w:color w:val="FF0000"/>
          <w:spacing w:val="17"/>
        </w:rPr>
        <w:t>not</w:t>
      </w:r>
      <w:r w:rsidR="00B92119">
        <w:rPr>
          <w:color w:val="FF0000"/>
          <w:spacing w:val="22"/>
          <w:w w:val="126"/>
        </w:rPr>
        <w:t xml:space="preserve"> </w:t>
      </w:r>
      <w:r w:rsidR="00B92119">
        <w:rPr>
          <w:color w:val="FF0000"/>
          <w:spacing w:val="-8"/>
          <w:w w:val="126"/>
        </w:rPr>
        <w:t>c</w:t>
      </w:r>
      <w:r w:rsidR="00B92119">
        <w:rPr>
          <w:color w:val="FF0000"/>
          <w:w w:val="126"/>
        </w:rPr>
        <w:t>hange</w:t>
      </w:r>
      <w:r w:rsidR="00B92119">
        <w:rPr>
          <w:color w:val="FF0000"/>
          <w:spacing w:val="-14"/>
          <w:w w:val="126"/>
        </w:rPr>
        <w:t xml:space="preserve"> </w:t>
      </w:r>
      <w:r w:rsidR="00B92119">
        <w:rPr>
          <w:color w:val="FF0000"/>
          <w:w w:val="126"/>
        </w:rPr>
        <w:t>the</w:t>
      </w:r>
      <w:r w:rsidR="00B92119">
        <w:rPr>
          <w:color w:val="FF0000"/>
          <w:spacing w:val="26"/>
          <w:w w:val="126"/>
        </w:rPr>
        <w:t xml:space="preserve"> </w:t>
      </w:r>
      <w:r>
        <w:rPr>
          <w:color w:val="FF0000"/>
          <w:w w:val="116"/>
        </w:rPr>
        <w:t>fo</w:t>
      </w:r>
      <w:r>
        <w:rPr>
          <w:color w:val="FF0000"/>
          <w:spacing w:val="-6"/>
          <w:w w:val="116"/>
        </w:rPr>
        <w:t>n</w:t>
      </w:r>
      <w:r>
        <w:rPr>
          <w:color w:val="FF0000"/>
          <w:w w:val="160"/>
        </w:rPr>
        <w:t>t</w:t>
      </w:r>
      <w:r>
        <w:rPr>
          <w:color w:val="FF0000"/>
        </w:rPr>
        <w:t xml:space="preserve"> </w:t>
      </w:r>
      <w:r>
        <w:rPr>
          <w:color w:val="FF0000"/>
          <w:spacing w:val="-24"/>
        </w:rPr>
        <w:t>size</w:t>
      </w:r>
      <w:r w:rsidR="00B92119">
        <w:rPr>
          <w:color w:val="FF0000"/>
          <w:w w:val="120"/>
        </w:rPr>
        <w:t>,</w:t>
      </w:r>
      <w:r w:rsidR="00B92119">
        <w:rPr>
          <w:color w:val="FF0000"/>
          <w:spacing w:val="6"/>
          <w:w w:val="120"/>
        </w:rPr>
        <w:t xml:space="preserve"> </w:t>
      </w:r>
      <w:r w:rsidR="00B92119">
        <w:rPr>
          <w:color w:val="FF0000"/>
          <w:w w:val="120"/>
        </w:rPr>
        <w:t>margins,</w:t>
      </w:r>
      <w:r w:rsidR="00B92119">
        <w:rPr>
          <w:color w:val="FF0000"/>
          <w:spacing w:val="38"/>
          <w:w w:val="120"/>
        </w:rPr>
        <w:t xml:space="preserve"> </w:t>
      </w:r>
      <w:r>
        <w:rPr>
          <w:color w:val="FF0000"/>
        </w:rPr>
        <w:t xml:space="preserve">or </w:t>
      </w:r>
      <w:r>
        <w:rPr>
          <w:color w:val="FF0000"/>
          <w:spacing w:val="18"/>
        </w:rPr>
        <w:t>headers</w:t>
      </w:r>
    </w:p>
    <w:p w:rsidR="00F77E01" w:rsidRDefault="00B92119" w:rsidP="0090340E">
      <w:pPr>
        <w:ind w:left="669"/>
      </w:pPr>
      <w:r>
        <w:rPr>
          <w:color w:val="FF0000"/>
          <w:w w:val="163"/>
        </w:rPr>
        <w:t>•</w:t>
      </w:r>
      <w:r>
        <w:rPr>
          <w:color w:val="FF0000"/>
          <w:spacing w:val="33"/>
          <w:w w:val="163"/>
        </w:rPr>
        <w:t xml:space="preserve"> </w:t>
      </w:r>
      <w:r>
        <w:rPr>
          <w:color w:val="FF0000"/>
          <w:w w:val="122"/>
        </w:rPr>
        <w:t>Unless otherwise</w:t>
      </w:r>
      <w:r>
        <w:rPr>
          <w:color w:val="FF0000"/>
          <w:spacing w:val="16"/>
          <w:w w:val="122"/>
        </w:rPr>
        <w:t xml:space="preserve"> </w:t>
      </w:r>
      <w:r>
        <w:rPr>
          <w:color w:val="FF0000"/>
          <w:w w:val="122"/>
        </w:rPr>
        <w:t>requested,</w:t>
      </w:r>
      <w:r>
        <w:rPr>
          <w:color w:val="FF0000"/>
          <w:spacing w:val="40"/>
          <w:w w:val="122"/>
        </w:rPr>
        <w:t xml:space="preserve"> </w:t>
      </w:r>
      <w:r w:rsidR="007A417F">
        <w:rPr>
          <w:color w:val="FF0000"/>
        </w:rPr>
        <w:t xml:space="preserve">do </w:t>
      </w:r>
      <w:r w:rsidR="007A417F">
        <w:rPr>
          <w:color w:val="FF0000"/>
          <w:spacing w:val="16"/>
        </w:rPr>
        <w:t>not</w:t>
      </w:r>
      <w:r>
        <w:rPr>
          <w:color w:val="FF0000"/>
          <w:spacing w:val="31"/>
          <w:w w:val="123"/>
        </w:rPr>
        <w:t xml:space="preserve"> </w:t>
      </w:r>
      <w:r>
        <w:rPr>
          <w:color w:val="FF0000"/>
          <w:w w:val="123"/>
        </w:rPr>
        <w:t>include</w:t>
      </w:r>
      <w:r>
        <w:rPr>
          <w:color w:val="FF0000"/>
          <w:spacing w:val="4"/>
          <w:w w:val="123"/>
        </w:rPr>
        <w:t xml:space="preserve"> </w:t>
      </w:r>
      <w:r>
        <w:rPr>
          <w:color w:val="FF0000"/>
          <w:spacing w:val="9"/>
          <w:w w:val="123"/>
        </w:rPr>
        <w:t>p</w:t>
      </w:r>
      <w:r>
        <w:rPr>
          <w:color w:val="FF0000"/>
          <w:w w:val="123"/>
        </w:rPr>
        <w:t>ersonal</w:t>
      </w:r>
      <w:r>
        <w:rPr>
          <w:color w:val="FF0000"/>
          <w:spacing w:val="12"/>
          <w:w w:val="123"/>
        </w:rPr>
        <w:t xml:space="preserve"> </w:t>
      </w:r>
      <w:r>
        <w:rPr>
          <w:color w:val="FF0000"/>
          <w:w w:val="123"/>
        </w:rPr>
        <w:t>names</w:t>
      </w:r>
      <w:r>
        <w:rPr>
          <w:color w:val="FF0000"/>
          <w:spacing w:val="9"/>
          <w:w w:val="123"/>
        </w:rPr>
        <w:t xml:space="preserve"> </w:t>
      </w:r>
      <w:r w:rsidR="007A417F">
        <w:rPr>
          <w:color w:val="FF0000"/>
        </w:rPr>
        <w:t xml:space="preserve">or </w:t>
      </w:r>
      <w:r w:rsidR="007A417F">
        <w:rPr>
          <w:color w:val="FF0000"/>
          <w:spacing w:val="18"/>
        </w:rPr>
        <w:t>information</w:t>
      </w:r>
    </w:p>
    <w:p w:rsidR="00F77E01" w:rsidRDefault="00B92119" w:rsidP="0090340E">
      <w:pPr>
        <w:ind w:left="669"/>
      </w:pPr>
      <w:r>
        <w:rPr>
          <w:color w:val="FF0000"/>
          <w:w w:val="163"/>
        </w:rPr>
        <w:t>•</w:t>
      </w:r>
      <w:r>
        <w:rPr>
          <w:color w:val="FF0000"/>
          <w:spacing w:val="33"/>
          <w:w w:val="163"/>
        </w:rPr>
        <w:t xml:space="preserve"> </w:t>
      </w:r>
      <w:r>
        <w:rPr>
          <w:color w:val="FF0000"/>
          <w:spacing w:val="-24"/>
          <w:w w:val="126"/>
        </w:rPr>
        <w:t>F</w:t>
      </w:r>
      <w:r>
        <w:rPr>
          <w:color w:val="FF0000"/>
          <w:w w:val="126"/>
        </w:rPr>
        <w:t>ailing</w:t>
      </w:r>
      <w:r>
        <w:rPr>
          <w:color w:val="FF0000"/>
          <w:spacing w:val="-17"/>
          <w:w w:val="126"/>
        </w:rPr>
        <w:t xml:space="preserve"> </w:t>
      </w:r>
      <w:r>
        <w:rPr>
          <w:color w:val="FF0000"/>
          <w:w w:val="126"/>
        </w:rPr>
        <w:t>to</w:t>
      </w:r>
      <w:r>
        <w:rPr>
          <w:color w:val="FF0000"/>
          <w:spacing w:val="15"/>
          <w:w w:val="126"/>
        </w:rPr>
        <w:t xml:space="preserve"> </w:t>
      </w:r>
      <w:r w:rsidR="007A417F">
        <w:rPr>
          <w:color w:val="FF0000"/>
        </w:rPr>
        <w:t xml:space="preserve">do </w:t>
      </w:r>
      <w:r w:rsidR="007A417F">
        <w:rPr>
          <w:color w:val="FF0000"/>
          <w:spacing w:val="10"/>
        </w:rPr>
        <w:t>any</w:t>
      </w:r>
      <w:r>
        <w:rPr>
          <w:color w:val="FF0000"/>
          <w:spacing w:val="9"/>
          <w:w w:val="124"/>
        </w:rPr>
        <w:t xml:space="preserve"> </w:t>
      </w:r>
      <w:r>
        <w:rPr>
          <w:color w:val="FF0000"/>
        </w:rPr>
        <w:t>of</w:t>
      </w:r>
      <w:r>
        <w:rPr>
          <w:color w:val="FF0000"/>
          <w:spacing w:val="37"/>
        </w:rPr>
        <w:t xml:space="preserve"> </w:t>
      </w:r>
      <w:r>
        <w:rPr>
          <w:color w:val="FF0000"/>
          <w:w w:val="125"/>
        </w:rPr>
        <w:t>the</w:t>
      </w:r>
      <w:r>
        <w:rPr>
          <w:color w:val="FF0000"/>
          <w:spacing w:val="22"/>
          <w:w w:val="125"/>
        </w:rPr>
        <w:t xml:space="preserve"> </w:t>
      </w:r>
      <w:r>
        <w:rPr>
          <w:color w:val="FF0000"/>
          <w:w w:val="125"/>
        </w:rPr>
        <w:t>a</w:t>
      </w:r>
      <w:r>
        <w:rPr>
          <w:color w:val="FF0000"/>
          <w:spacing w:val="9"/>
          <w:w w:val="125"/>
        </w:rPr>
        <w:t>b</w:t>
      </w:r>
      <w:r>
        <w:rPr>
          <w:color w:val="FF0000"/>
          <w:spacing w:val="-7"/>
          <w:w w:val="125"/>
        </w:rPr>
        <w:t>ov</w:t>
      </w:r>
      <w:r>
        <w:rPr>
          <w:color w:val="FF0000"/>
          <w:w w:val="125"/>
        </w:rPr>
        <w:t>e</w:t>
      </w:r>
      <w:r>
        <w:rPr>
          <w:color w:val="FF0000"/>
          <w:spacing w:val="-12"/>
          <w:w w:val="125"/>
        </w:rPr>
        <w:t xml:space="preserve"> </w:t>
      </w:r>
      <w:r>
        <w:rPr>
          <w:color w:val="FF0000"/>
          <w:w w:val="125"/>
        </w:rPr>
        <w:t>m</w:t>
      </w:r>
      <w:r>
        <w:rPr>
          <w:color w:val="FF0000"/>
          <w:spacing w:val="-7"/>
          <w:w w:val="125"/>
        </w:rPr>
        <w:t>a</w:t>
      </w:r>
      <w:r>
        <w:rPr>
          <w:color w:val="FF0000"/>
          <w:w w:val="125"/>
        </w:rPr>
        <w:t>y</w:t>
      </w:r>
      <w:r>
        <w:rPr>
          <w:color w:val="FF0000"/>
          <w:spacing w:val="-1"/>
          <w:w w:val="125"/>
        </w:rPr>
        <w:t xml:space="preserve"> </w:t>
      </w:r>
      <w:r>
        <w:rPr>
          <w:color w:val="FF0000"/>
          <w:w w:val="125"/>
        </w:rPr>
        <w:t>result</w:t>
      </w:r>
      <w:r>
        <w:rPr>
          <w:color w:val="FF0000"/>
          <w:spacing w:val="21"/>
          <w:w w:val="125"/>
        </w:rPr>
        <w:t xml:space="preserve"> </w:t>
      </w:r>
      <w:r w:rsidR="007A417F">
        <w:rPr>
          <w:color w:val="FF0000"/>
        </w:rPr>
        <w:t xml:space="preserve">in </w:t>
      </w:r>
      <w:r w:rsidR="007A417F">
        <w:rPr>
          <w:color w:val="FF0000"/>
          <w:spacing w:val="4"/>
        </w:rPr>
        <w:t>a</w:t>
      </w:r>
      <w:r>
        <w:rPr>
          <w:color w:val="FF0000"/>
          <w:spacing w:val="42"/>
        </w:rPr>
        <w:t xml:space="preserve"> </w:t>
      </w:r>
      <w:r>
        <w:rPr>
          <w:color w:val="FF0000"/>
          <w:w w:val="121"/>
        </w:rPr>
        <w:t>del</w:t>
      </w:r>
      <w:r>
        <w:rPr>
          <w:color w:val="FF0000"/>
          <w:spacing w:val="-7"/>
          <w:w w:val="121"/>
        </w:rPr>
        <w:t>a</w:t>
      </w:r>
      <w:r>
        <w:rPr>
          <w:color w:val="FF0000"/>
          <w:w w:val="121"/>
        </w:rPr>
        <w:t>y</w:t>
      </w:r>
      <w:r>
        <w:rPr>
          <w:color w:val="FF0000"/>
          <w:spacing w:val="13"/>
          <w:w w:val="121"/>
        </w:rPr>
        <w:t xml:space="preserve"> </w:t>
      </w:r>
      <w:r w:rsidR="007A417F">
        <w:rPr>
          <w:color w:val="FF0000"/>
        </w:rPr>
        <w:t xml:space="preserve">in </w:t>
      </w:r>
      <w:r w:rsidR="007A417F">
        <w:rPr>
          <w:color w:val="FF0000"/>
          <w:spacing w:val="4"/>
        </w:rPr>
        <w:t>evaluating</w:t>
      </w:r>
      <w:r>
        <w:rPr>
          <w:color w:val="FF0000"/>
          <w:spacing w:val="25"/>
          <w:w w:val="122"/>
        </w:rPr>
        <w:t xml:space="preserve"> </w:t>
      </w:r>
      <w:r>
        <w:rPr>
          <w:color w:val="FF0000"/>
          <w:spacing w:val="-7"/>
          <w:w w:val="122"/>
        </w:rPr>
        <w:t>y</w:t>
      </w:r>
      <w:r>
        <w:rPr>
          <w:color w:val="FF0000"/>
          <w:w w:val="122"/>
        </w:rPr>
        <w:t>our</w:t>
      </w:r>
      <w:r>
        <w:rPr>
          <w:color w:val="FF0000"/>
          <w:spacing w:val="19"/>
          <w:w w:val="122"/>
        </w:rPr>
        <w:t xml:space="preserve"> </w:t>
      </w:r>
      <w:r>
        <w:rPr>
          <w:color w:val="FF0000"/>
          <w:w w:val="122"/>
        </w:rPr>
        <w:t>submission</w:t>
      </w:r>
    </w:p>
    <w:p w:rsidR="00F77E01" w:rsidRDefault="00F77E01">
      <w:pPr>
        <w:spacing w:before="9" w:line="120" w:lineRule="exact"/>
        <w:rPr>
          <w:sz w:val="13"/>
          <w:szCs w:val="13"/>
        </w:rPr>
      </w:pPr>
    </w:p>
    <w:p w:rsidR="00F77E01" w:rsidRDefault="00F77E01">
      <w:pPr>
        <w:spacing w:line="200" w:lineRule="exact"/>
      </w:pPr>
    </w:p>
    <w:p w:rsidR="00F77E01" w:rsidRDefault="009A671D">
      <w:pPr>
        <w:ind w:left="1427" w:right="1435"/>
        <w:jc w:val="center"/>
        <w:rPr>
          <w:sz w:val="40"/>
          <w:szCs w:val="40"/>
        </w:rPr>
      </w:pPr>
      <w:r>
        <w:rPr>
          <w:w w:val="109"/>
          <w:sz w:val="40"/>
          <w:szCs w:val="40"/>
        </w:rPr>
        <w:t>Performance Predictions of Hybrid Corn Varieties in Untested Locations</w:t>
      </w:r>
    </w:p>
    <w:p w:rsidR="00F77E01" w:rsidRDefault="00F77E01">
      <w:pPr>
        <w:spacing w:before="6" w:line="100" w:lineRule="exact"/>
        <w:rPr>
          <w:sz w:val="10"/>
          <w:szCs w:val="10"/>
        </w:rPr>
      </w:pPr>
    </w:p>
    <w:p w:rsidR="00F77E01" w:rsidRDefault="00F77E01">
      <w:pPr>
        <w:spacing w:line="200" w:lineRule="exact"/>
      </w:pPr>
    </w:p>
    <w:p w:rsidR="009A671D" w:rsidRDefault="009A671D">
      <w:pPr>
        <w:ind w:left="3664" w:right="3671"/>
        <w:jc w:val="center"/>
        <w:rPr>
          <w:w w:val="105"/>
          <w:sz w:val="22"/>
          <w:szCs w:val="22"/>
        </w:rPr>
      </w:pPr>
      <w:proofErr w:type="spellStart"/>
      <w:r>
        <w:rPr>
          <w:w w:val="105"/>
          <w:sz w:val="22"/>
          <w:szCs w:val="22"/>
        </w:rPr>
        <w:t>Arindam</w:t>
      </w:r>
      <w:proofErr w:type="spellEnd"/>
      <w:r>
        <w:rPr>
          <w:w w:val="105"/>
          <w:sz w:val="22"/>
          <w:szCs w:val="22"/>
        </w:rPr>
        <w:t xml:space="preserve"> Bhattacharya, </w:t>
      </w:r>
      <w:proofErr w:type="spellStart"/>
      <w:r>
        <w:rPr>
          <w:w w:val="105"/>
          <w:sz w:val="22"/>
          <w:szCs w:val="22"/>
        </w:rPr>
        <w:t>Madhuri</w:t>
      </w:r>
      <w:proofErr w:type="spellEnd"/>
      <w:r>
        <w:rPr>
          <w:w w:val="105"/>
          <w:sz w:val="22"/>
          <w:szCs w:val="22"/>
        </w:rPr>
        <w:t xml:space="preserve"> Gupta,</w:t>
      </w:r>
    </w:p>
    <w:p w:rsidR="00F77E01" w:rsidRDefault="009A671D">
      <w:pPr>
        <w:ind w:left="3664" w:right="3671"/>
        <w:jc w:val="center"/>
        <w:rPr>
          <w:sz w:val="22"/>
          <w:szCs w:val="22"/>
        </w:rPr>
      </w:pPr>
      <w:r>
        <w:rPr>
          <w:w w:val="105"/>
          <w:sz w:val="22"/>
          <w:szCs w:val="22"/>
        </w:rPr>
        <w:t>Jeff Parker</w:t>
      </w:r>
    </w:p>
    <w:p w:rsidR="00F77E01" w:rsidRDefault="009A671D" w:rsidP="009A671D">
      <w:pPr>
        <w:spacing w:before="33"/>
        <w:ind w:left="1935" w:right="1942"/>
        <w:jc w:val="center"/>
        <w:rPr>
          <w:w w:val="115"/>
          <w:sz w:val="16"/>
          <w:szCs w:val="16"/>
        </w:rPr>
      </w:pPr>
      <w:r w:rsidRPr="009A671D">
        <w:rPr>
          <w:w w:val="115"/>
          <w:sz w:val="16"/>
          <w:szCs w:val="16"/>
        </w:rPr>
        <w:t>2311 N Campus Drive</w:t>
      </w:r>
      <w:r>
        <w:rPr>
          <w:w w:val="115"/>
          <w:sz w:val="16"/>
          <w:szCs w:val="16"/>
        </w:rPr>
        <w:t xml:space="preserve">, </w:t>
      </w:r>
      <w:r w:rsidRPr="009A671D">
        <w:rPr>
          <w:w w:val="115"/>
          <w:sz w:val="16"/>
          <w:szCs w:val="16"/>
        </w:rPr>
        <w:t>Suite 1400</w:t>
      </w:r>
      <w:r>
        <w:rPr>
          <w:w w:val="115"/>
          <w:sz w:val="16"/>
          <w:szCs w:val="16"/>
        </w:rPr>
        <w:t xml:space="preserve">, </w:t>
      </w:r>
      <w:r w:rsidRPr="009A671D">
        <w:rPr>
          <w:w w:val="115"/>
          <w:sz w:val="16"/>
          <w:szCs w:val="16"/>
        </w:rPr>
        <w:t>Evanston, IL 60208</w:t>
      </w:r>
      <w:r>
        <w:rPr>
          <w:w w:val="115"/>
          <w:sz w:val="16"/>
          <w:szCs w:val="16"/>
        </w:rPr>
        <w:t>, USA</w:t>
      </w:r>
    </w:p>
    <w:p w:rsidR="009A671D" w:rsidRDefault="009A671D" w:rsidP="009A671D">
      <w:pPr>
        <w:spacing w:before="33"/>
        <w:ind w:left="1935" w:right="1942"/>
        <w:jc w:val="center"/>
        <w:rPr>
          <w:w w:val="115"/>
          <w:sz w:val="16"/>
          <w:szCs w:val="16"/>
        </w:rPr>
      </w:pPr>
      <w:r w:rsidRPr="009A671D">
        <w:rPr>
          <w:w w:val="115"/>
          <w:sz w:val="16"/>
          <w:szCs w:val="16"/>
        </w:rPr>
        <w:t>arindambhattacharya2017@u.northwestern.edu</w:t>
      </w:r>
      <w:r>
        <w:rPr>
          <w:w w:val="115"/>
          <w:sz w:val="16"/>
          <w:szCs w:val="16"/>
        </w:rPr>
        <w:t xml:space="preserve">; </w:t>
      </w:r>
      <w:r w:rsidRPr="009A671D">
        <w:rPr>
          <w:w w:val="115"/>
          <w:sz w:val="16"/>
          <w:szCs w:val="16"/>
        </w:rPr>
        <w:t>madhurigupta2017@u.northwestern.edu</w:t>
      </w:r>
      <w:r>
        <w:rPr>
          <w:w w:val="115"/>
          <w:sz w:val="16"/>
          <w:szCs w:val="16"/>
        </w:rPr>
        <w:t>;</w:t>
      </w:r>
    </w:p>
    <w:p w:rsidR="009A671D" w:rsidRDefault="009A671D" w:rsidP="009A671D">
      <w:pPr>
        <w:spacing w:before="33"/>
        <w:ind w:left="1935" w:right="1942"/>
        <w:jc w:val="center"/>
        <w:rPr>
          <w:sz w:val="16"/>
          <w:szCs w:val="16"/>
        </w:rPr>
      </w:pPr>
      <w:r>
        <w:rPr>
          <w:w w:val="115"/>
          <w:sz w:val="16"/>
          <w:szCs w:val="16"/>
        </w:rPr>
        <w:t>j</w:t>
      </w:r>
      <w:r w:rsidR="00095F9A">
        <w:rPr>
          <w:w w:val="115"/>
          <w:sz w:val="16"/>
          <w:szCs w:val="16"/>
        </w:rPr>
        <w:t>effrey</w:t>
      </w:r>
      <w:r>
        <w:rPr>
          <w:w w:val="115"/>
          <w:sz w:val="16"/>
          <w:szCs w:val="16"/>
        </w:rPr>
        <w:t>parker</w:t>
      </w:r>
      <w:r w:rsidR="00095F9A">
        <w:rPr>
          <w:w w:val="115"/>
          <w:sz w:val="16"/>
          <w:szCs w:val="16"/>
        </w:rPr>
        <w:t>2017</w:t>
      </w:r>
      <w:r>
        <w:rPr>
          <w:w w:val="115"/>
          <w:sz w:val="16"/>
          <w:szCs w:val="16"/>
        </w:rPr>
        <w:t>@u.northwestern.edu</w:t>
      </w:r>
    </w:p>
    <w:p w:rsidR="00F77E01" w:rsidRDefault="00F77E01">
      <w:pPr>
        <w:spacing w:before="3" w:line="140" w:lineRule="exact"/>
        <w:rPr>
          <w:sz w:val="14"/>
          <w:szCs w:val="14"/>
        </w:rPr>
      </w:pPr>
    </w:p>
    <w:p w:rsidR="00F77E01" w:rsidRDefault="00F77E01">
      <w:pPr>
        <w:spacing w:line="200" w:lineRule="exact"/>
      </w:pPr>
    </w:p>
    <w:p w:rsidR="00F77E01" w:rsidRDefault="007A417F" w:rsidP="007108E8">
      <w:pPr>
        <w:spacing w:line="478" w:lineRule="auto"/>
        <w:ind w:left="459" w:right="433"/>
        <w:jc w:val="both"/>
        <w:rPr>
          <w:sz w:val="18"/>
          <w:szCs w:val="18"/>
        </w:rPr>
      </w:pPr>
      <w:r w:rsidRPr="0038769F">
        <w:rPr>
          <w:sz w:val="18"/>
          <w:szCs w:val="18"/>
        </w:rPr>
        <w:t>Y</w:t>
      </w:r>
      <w:r>
        <w:rPr>
          <w:sz w:val="18"/>
          <w:szCs w:val="18"/>
        </w:rPr>
        <w:t xml:space="preserve">ou </w:t>
      </w:r>
      <w:r w:rsidRPr="0038769F">
        <w:rPr>
          <w:sz w:val="18"/>
          <w:szCs w:val="18"/>
        </w:rPr>
        <w:t>should</w:t>
      </w:r>
      <w:r>
        <w:rPr>
          <w:sz w:val="18"/>
          <w:szCs w:val="18"/>
        </w:rPr>
        <w:t xml:space="preserve"> </w:t>
      </w:r>
      <w:r w:rsidRPr="0038769F">
        <w:rPr>
          <w:sz w:val="18"/>
          <w:szCs w:val="18"/>
        </w:rPr>
        <w:t>replace</w:t>
      </w:r>
      <w:r>
        <w:rPr>
          <w:sz w:val="18"/>
          <w:szCs w:val="18"/>
        </w:rPr>
        <w:t xml:space="preserve"> </w:t>
      </w:r>
      <w:r w:rsidRPr="0038769F">
        <w:rPr>
          <w:sz w:val="18"/>
          <w:szCs w:val="18"/>
        </w:rPr>
        <w:t>this</w:t>
      </w:r>
      <w:r>
        <w:rPr>
          <w:sz w:val="18"/>
          <w:szCs w:val="18"/>
        </w:rPr>
        <w:t xml:space="preserve"> </w:t>
      </w:r>
      <w:r w:rsidRPr="0038769F">
        <w:rPr>
          <w:sz w:val="18"/>
          <w:szCs w:val="18"/>
        </w:rPr>
        <w:t>paragraph</w:t>
      </w:r>
      <w:r w:rsidR="00B92119" w:rsidRPr="0038769F">
        <w:rPr>
          <w:sz w:val="18"/>
          <w:szCs w:val="18"/>
        </w:rPr>
        <w:t xml:space="preserve"> </w:t>
      </w:r>
      <w:r>
        <w:rPr>
          <w:sz w:val="18"/>
          <w:szCs w:val="18"/>
        </w:rPr>
        <w:t xml:space="preserve">with </w:t>
      </w:r>
      <w:r w:rsidRPr="0038769F">
        <w:rPr>
          <w:sz w:val="18"/>
          <w:szCs w:val="18"/>
        </w:rPr>
        <w:t>your</w:t>
      </w:r>
      <w:r>
        <w:rPr>
          <w:sz w:val="18"/>
          <w:szCs w:val="18"/>
        </w:rPr>
        <w:t xml:space="preserve"> </w:t>
      </w:r>
      <w:r w:rsidRPr="0038769F">
        <w:rPr>
          <w:sz w:val="18"/>
          <w:szCs w:val="18"/>
        </w:rPr>
        <w:t>abstract</w:t>
      </w:r>
      <w:r w:rsidR="00B92119" w:rsidRPr="0038769F">
        <w:rPr>
          <w:sz w:val="18"/>
          <w:szCs w:val="18"/>
        </w:rPr>
        <w:t xml:space="preserve">. </w:t>
      </w:r>
      <w:r w:rsidR="00B92119">
        <w:rPr>
          <w:sz w:val="18"/>
          <w:szCs w:val="18"/>
        </w:rPr>
        <w:t xml:space="preserve">As </w:t>
      </w:r>
      <w:r w:rsidR="00B92119" w:rsidRPr="0038769F">
        <w:rPr>
          <w:sz w:val="18"/>
          <w:szCs w:val="18"/>
        </w:rPr>
        <w:t>w</w:t>
      </w:r>
      <w:r w:rsidR="00B92119">
        <w:rPr>
          <w:sz w:val="18"/>
          <w:szCs w:val="18"/>
        </w:rPr>
        <w:t>e kn</w:t>
      </w:r>
      <w:r w:rsidR="00B92119" w:rsidRPr="0038769F">
        <w:rPr>
          <w:sz w:val="18"/>
          <w:szCs w:val="18"/>
        </w:rPr>
        <w:t>o</w:t>
      </w:r>
      <w:r w:rsidR="00B92119">
        <w:rPr>
          <w:sz w:val="18"/>
          <w:szCs w:val="18"/>
        </w:rPr>
        <w:t>w</w:t>
      </w:r>
      <w:r w:rsidR="0038769F">
        <w:rPr>
          <w:sz w:val="18"/>
          <w:szCs w:val="18"/>
        </w:rPr>
        <w:t xml:space="preserve">, </w:t>
      </w:r>
      <w:r w:rsidR="0038769F" w:rsidRPr="0038769F">
        <w:rPr>
          <w:sz w:val="18"/>
          <w:szCs w:val="18"/>
        </w:rPr>
        <w:t>the</w:t>
      </w:r>
      <w:r w:rsidR="0038769F">
        <w:rPr>
          <w:sz w:val="18"/>
          <w:szCs w:val="18"/>
        </w:rPr>
        <w:t xml:space="preserve"> </w:t>
      </w:r>
      <w:r w:rsidR="0038769F" w:rsidRPr="0038769F">
        <w:rPr>
          <w:sz w:val="18"/>
          <w:szCs w:val="18"/>
        </w:rPr>
        <w:t>challenge</w:t>
      </w:r>
      <w:r w:rsidR="0038769F">
        <w:rPr>
          <w:sz w:val="18"/>
          <w:szCs w:val="18"/>
        </w:rPr>
        <w:t xml:space="preserve"> </w:t>
      </w:r>
      <w:r w:rsidR="0038769F" w:rsidRPr="0038769F">
        <w:rPr>
          <w:sz w:val="18"/>
          <w:szCs w:val="18"/>
        </w:rPr>
        <w:t>is to develop a</w:t>
      </w:r>
      <w:r w:rsidR="0038769F" w:rsidRPr="007108E8">
        <w:rPr>
          <w:sz w:val="18"/>
          <w:szCs w:val="18"/>
        </w:rPr>
        <w:t xml:space="preserve"> quantitative framework for predicting hybrid performance in new, untested locations. You will first need to build and validate predictive models using observations from previous years. You will then use this model to predict the performance of a set of hybrids tested in 2017, without precisely knowing the environmental conditions. </w:t>
      </w:r>
      <w:r w:rsidR="00B92119" w:rsidRPr="007108E8">
        <w:rPr>
          <w:sz w:val="18"/>
          <w:szCs w:val="18"/>
        </w:rPr>
        <w:t>F</w:t>
      </w:r>
      <w:r w:rsidR="00B92119">
        <w:rPr>
          <w:sz w:val="18"/>
          <w:szCs w:val="18"/>
        </w:rPr>
        <w:t>oll</w:t>
      </w:r>
      <w:r w:rsidR="00B92119" w:rsidRPr="007108E8">
        <w:rPr>
          <w:sz w:val="18"/>
          <w:szCs w:val="18"/>
        </w:rPr>
        <w:t>o</w:t>
      </w:r>
      <w:r w:rsidR="00A7705B">
        <w:rPr>
          <w:sz w:val="18"/>
          <w:szCs w:val="18"/>
        </w:rPr>
        <w:t>wing</w:t>
      </w:r>
      <w:r w:rsidR="00B92119" w:rsidRPr="007108E8">
        <w:rPr>
          <w:sz w:val="18"/>
          <w:szCs w:val="18"/>
        </w:rPr>
        <w:t xml:space="preserve"> </w:t>
      </w:r>
      <w:r w:rsidR="00B92119">
        <w:rPr>
          <w:sz w:val="18"/>
          <w:szCs w:val="18"/>
        </w:rPr>
        <w:t>the</w:t>
      </w:r>
      <w:r w:rsidR="00B92119" w:rsidRPr="007108E8">
        <w:rPr>
          <w:sz w:val="18"/>
          <w:szCs w:val="18"/>
        </w:rPr>
        <w:t xml:space="preserve"> standards </w:t>
      </w:r>
      <w:r w:rsidR="00B92119">
        <w:rPr>
          <w:sz w:val="18"/>
          <w:szCs w:val="18"/>
        </w:rPr>
        <w:t>for</w:t>
      </w:r>
      <w:r w:rsidR="00B92119" w:rsidRPr="007108E8">
        <w:rPr>
          <w:sz w:val="18"/>
          <w:szCs w:val="18"/>
        </w:rPr>
        <w:t xml:space="preserve"> </w:t>
      </w:r>
      <w:r w:rsidR="00B92119">
        <w:rPr>
          <w:sz w:val="18"/>
          <w:szCs w:val="18"/>
        </w:rPr>
        <w:t>an</w:t>
      </w:r>
      <w:r w:rsidR="00B92119" w:rsidRPr="007108E8">
        <w:rPr>
          <w:sz w:val="18"/>
          <w:szCs w:val="18"/>
        </w:rPr>
        <w:t xml:space="preserve"> academic publication, </w:t>
      </w:r>
      <w:r w:rsidR="00B92119">
        <w:rPr>
          <w:sz w:val="18"/>
          <w:szCs w:val="18"/>
        </w:rPr>
        <w:t>the</w:t>
      </w:r>
      <w:r w:rsidR="00B92119" w:rsidRPr="007108E8">
        <w:rPr>
          <w:sz w:val="18"/>
          <w:szCs w:val="18"/>
        </w:rPr>
        <w:t xml:space="preserve"> </w:t>
      </w:r>
      <w:r w:rsidR="00B92119">
        <w:rPr>
          <w:sz w:val="18"/>
          <w:szCs w:val="18"/>
        </w:rPr>
        <w:t>e</w:t>
      </w:r>
      <w:r w:rsidR="00B92119" w:rsidRPr="007108E8">
        <w:rPr>
          <w:sz w:val="18"/>
          <w:szCs w:val="18"/>
        </w:rPr>
        <w:t>n</w:t>
      </w:r>
      <w:r w:rsidR="00B92119">
        <w:rPr>
          <w:sz w:val="18"/>
          <w:szCs w:val="18"/>
        </w:rPr>
        <w:t xml:space="preserve">try </w:t>
      </w:r>
      <w:r w:rsidR="00B92119" w:rsidRPr="007108E8">
        <w:rPr>
          <w:sz w:val="18"/>
          <w:szCs w:val="18"/>
        </w:rPr>
        <w:t xml:space="preserve">should </w:t>
      </w:r>
      <w:r w:rsidR="00B92119">
        <w:rPr>
          <w:sz w:val="18"/>
          <w:szCs w:val="18"/>
        </w:rPr>
        <w:t>also</w:t>
      </w:r>
      <w:r w:rsidR="00B92119" w:rsidRPr="007108E8">
        <w:rPr>
          <w:sz w:val="18"/>
          <w:szCs w:val="18"/>
        </w:rPr>
        <w:t xml:space="preserve"> </w:t>
      </w:r>
      <w:r w:rsidR="00B92119">
        <w:rPr>
          <w:sz w:val="18"/>
          <w:szCs w:val="18"/>
        </w:rPr>
        <w:t>pr</w:t>
      </w:r>
      <w:r w:rsidR="00B92119" w:rsidRPr="007108E8">
        <w:rPr>
          <w:sz w:val="18"/>
          <w:szCs w:val="18"/>
        </w:rPr>
        <w:t>o</w:t>
      </w:r>
      <w:r w:rsidR="00A7705B">
        <w:rPr>
          <w:sz w:val="18"/>
          <w:szCs w:val="18"/>
        </w:rPr>
        <w:t xml:space="preserve">vide the </w:t>
      </w:r>
      <w:r w:rsidR="0038769F" w:rsidRPr="007108E8">
        <w:rPr>
          <w:sz w:val="18"/>
          <w:szCs w:val="18"/>
        </w:rPr>
        <w:t>predictions of performance for 2017 test hybrids at give</w:t>
      </w:r>
      <w:r w:rsidR="00A7705B">
        <w:rPr>
          <w:sz w:val="18"/>
          <w:szCs w:val="18"/>
        </w:rPr>
        <w:t>n locations in the test dataset, a clear description of the methodology and theory used, and appropriate references.</w:t>
      </w:r>
      <w:r w:rsidR="00B92119" w:rsidRPr="007108E8">
        <w:rPr>
          <w:sz w:val="18"/>
          <w:szCs w:val="18"/>
        </w:rPr>
        <w:t xml:space="preserve"> In </w:t>
      </w:r>
      <w:r w:rsidRPr="007108E8">
        <w:rPr>
          <w:sz w:val="18"/>
          <w:szCs w:val="18"/>
        </w:rPr>
        <w:t>the</w:t>
      </w:r>
      <w:r>
        <w:rPr>
          <w:sz w:val="18"/>
          <w:szCs w:val="18"/>
        </w:rPr>
        <w:t xml:space="preserve"> </w:t>
      </w:r>
      <w:r w:rsidRPr="007108E8">
        <w:rPr>
          <w:sz w:val="18"/>
          <w:szCs w:val="18"/>
        </w:rPr>
        <w:t>abstract</w:t>
      </w:r>
      <w:r w:rsidR="00B92119" w:rsidRPr="007108E8">
        <w:rPr>
          <w:sz w:val="18"/>
          <w:szCs w:val="18"/>
        </w:rPr>
        <w:t xml:space="preserve">, </w:t>
      </w:r>
      <w:r>
        <w:rPr>
          <w:sz w:val="18"/>
          <w:szCs w:val="18"/>
        </w:rPr>
        <w:t>please briefly</w:t>
      </w:r>
      <w:r w:rsidR="00B92119" w:rsidRPr="007108E8">
        <w:rPr>
          <w:sz w:val="18"/>
          <w:szCs w:val="18"/>
        </w:rPr>
        <w:t xml:space="preserve"> summarize </w:t>
      </w:r>
      <w:r w:rsidRPr="007108E8">
        <w:rPr>
          <w:sz w:val="18"/>
          <w:szCs w:val="18"/>
        </w:rPr>
        <w:t>y</w:t>
      </w:r>
      <w:r>
        <w:rPr>
          <w:sz w:val="18"/>
          <w:szCs w:val="18"/>
        </w:rPr>
        <w:t xml:space="preserve">our </w:t>
      </w:r>
      <w:r w:rsidR="0038769F" w:rsidRPr="007108E8">
        <w:rPr>
          <w:sz w:val="18"/>
          <w:szCs w:val="18"/>
        </w:rPr>
        <w:t xml:space="preserve">prediction result </w:t>
      </w:r>
      <w:r>
        <w:rPr>
          <w:sz w:val="18"/>
          <w:szCs w:val="18"/>
        </w:rPr>
        <w:t xml:space="preserve">and </w:t>
      </w:r>
      <w:r w:rsidRPr="007108E8">
        <w:rPr>
          <w:sz w:val="18"/>
          <w:szCs w:val="18"/>
        </w:rPr>
        <w:t>key</w:t>
      </w:r>
      <w:r>
        <w:rPr>
          <w:sz w:val="18"/>
          <w:szCs w:val="18"/>
        </w:rPr>
        <w:t xml:space="preserve"> points</w:t>
      </w:r>
      <w:r w:rsidR="00B92119" w:rsidRPr="007108E8">
        <w:rPr>
          <w:sz w:val="18"/>
          <w:szCs w:val="18"/>
        </w:rPr>
        <w:t xml:space="preserve">. </w:t>
      </w:r>
    </w:p>
    <w:p w:rsidR="007108E8" w:rsidRPr="007108E8" w:rsidRDefault="007108E8" w:rsidP="007108E8">
      <w:pPr>
        <w:spacing w:line="478" w:lineRule="auto"/>
        <w:ind w:left="459" w:right="433"/>
        <w:jc w:val="both"/>
        <w:rPr>
          <w:sz w:val="18"/>
          <w:szCs w:val="18"/>
        </w:rPr>
      </w:pPr>
    </w:p>
    <w:p w:rsidR="007108E8" w:rsidRDefault="00B92119" w:rsidP="007108E8">
      <w:pPr>
        <w:spacing w:line="478" w:lineRule="auto"/>
        <w:ind w:left="459" w:right="433"/>
        <w:jc w:val="both"/>
        <w:rPr>
          <w:sz w:val="18"/>
          <w:szCs w:val="18"/>
        </w:rPr>
      </w:pPr>
      <w:r w:rsidRPr="0090340E">
        <w:rPr>
          <w:i/>
          <w:sz w:val="18"/>
          <w:szCs w:val="18"/>
        </w:rPr>
        <w:t>Key</w:t>
      </w:r>
      <w:r w:rsidRPr="0090340E">
        <w:rPr>
          <w:i/>
          <w:spacing w:val="36"/>
          <w:sz w:val="18"/>
          <w:szCs w:val="18"/>
        </w:rPr>
        <w:t xml:space="preserve"> </w:t>
      </w:r>
      <w:r w:rsidR="007A417F" w:rsidRPr="0090340E">
        <w:rPr>
          <w:i/>
          <w:sz w:val="18"/>
          <w:szCs w:val="18"/>
        </w:rPr>
        <w:t>wo</w:t>
      </w:r>
      <w:r w:rsidR="007A417F" w:rsidRPr="0090340E">
        <w:rPr>
          <w:i/>
          <w:spacing w:val="-9"/>
          <w:sz w:val="18"/>
          <w:szCs w:val="18"/>
        </w:rPr>
        <w:t>r</w:t>
      </w:r>
      <w:r w:rsidR="007A417F" w:rsidRPr="0090340E">
        <w:rPr>
          <w:i/>
          <w:sz w:val="18"/>
          <w:szCs w:val="18"/>
        </w:rPr>
        <w:t>ds</w:t>
      </w:r>
      <w:r w:rsidR="007A417F" w:rsidRPr="007108E8">
        <w:rPr>
          <w:sz w:val="18"/>
          <w:szCs w:val="18"/>
        </w:rPr>
        <w:t>:</w:t>
      </w:r>
      <w:r w:rsidRPr="007108E8">
        <w:rPr>
          <w:sz w:val="18"/>
          <w:szCs w:val="18"/>
        </w:rPr>
        <w:t xml:space="preserve">  </w:t>
      </w:r>
      <w:r>
        <w:rPr>
          <w:sz w:val="18"/>
          <w:szCs w:val="18"/>
        </w:rPr>
        <w:t>Key</w:t>
      </w:r>
      <w:r w:rsidRPr="007108E8">
        <w:rPr>
          <w:sz w:val="18"/>
          <w:szCs w:val="18"/>
        </w:rPr>
        <w:t xml:space="preserve"> </w:t>
      </w:r>
      <w:r w:rsidR="007A417F" w:rsidRPr="007108E8">
        <w:rPr>
          <w:sz w:val="18"/>
          <w:szCs w:val="18"/>
        </w:rPr>
        <w:t>w</w:t>
      </w:r>
      <w:r w:rsidR="007A417F">
        <w:rPr>
          <w:sz w:val="18"/>
          <w:szCs w:val="18"/>
        </w:rPr>
        <w:t xml:space="preserve">ords </w:t>
      </w:r>
      <w:r w:rsidR="007A417F" w:rsidRPr="007108E8">
        <w:rPr>
          <w:sz w:val="18"/>
          <w:szCs w:val="18"/>
        </w:rPr>
        <w:t>summarizing</w:t>
      </w:r>
      <w:r w:rsidRPr="007108E8">
        <w:rPr>
          <w:sz w:val="18"/>
          <w:szCs w:val="18"/>
        </w:rPr>
        <w:t xml:space="preserve"> </w:t>
      </w:r>
      <w:r w:rsidR="007A417F">
        <w:rPr>
          <w:sz w:val="18"/>
          <w:szCs w:val="18"/>
        </w:rPr>
        <w:t xml:space="preserve">the </w:t>
      </w:r>
      <w:r w:rsidR="007A417F" w:rsidRPr="007108E8">
        <w:rPr>
          <w:sz w:val="18"/>
          <w:szCs w:val="18"/>
        </w:rPr>
        <w:t>main</w:t>
      </w:r>
      <w:r w:rsidR="007A417F">
        <w:rPr>
          <w:sz w:val="18"/>
          <w:szCs w:val="18"/>
        </w:rPr>
        <w:t xml:space="preserve"> </w:t>
      </w:r>
      <w:r w:rsidR="007A417F" w:rsidRPr="007108E8">
        <w:rPr>
          <w:sz w:val="18"/>
          <w:szCs w:val="18"/>
        </w:rPr>
        <w:t>techniques</w:t>
      </w:r>
      <w:r w:rsidRPr="007108E8">
        <w:rPr>
          <w:sz w:val="18"/>
          <w:szCs w:val="18"/>
        </w:rPr>
        <w:t xml:space="preserve"> </w:t>
      </w:r>
      <w:r>
        <w:rPr>
          <w:sz w:val="18"/>
          <w:szCs w:val="18"/>
        </w:rPr>
        <w:t>used</w:t>
      </w:r>
      <w:r w:rsidRPr="007108E8">
        <w:rPr>
          <w:sz w:val="18"/>
          <w:szCs w:val="18"/>
        </w:rPr>
        <w:t xml:space="preserve"> </w:t>
      </w:r>
      <w:r>
        <w:rPr>
          <w:sz w:val="18"/>
          <w:szCs w:val="18"/>
        </w:rPr>
        <w:t>in</w:t>
      </w:r>
      <w:r w:rsidRPr="007108E8">
        <w:rPr>
          <w:sz w:val="18"/>
          <w:szCs w:val="18"/>
        </w:rPr>
        <w:t xml:space="preserve"> </w:t>
      </w:r>
      <w:r w:rsidR="007A417F" w:rsidRPr="007108E8">
        <w:rPr>
          <w:sz w:val="18"/>
          <w:szCs w:val="18"/>
        </w:rPr>
        <w:t>y</w:t>
      </w:r>
      <w:r w:rsidR="007A417F">
        <w:rPr>
          <w:sz w:val="18"/>
          <w:szCs w:val="18"/>
        </w:rPr>
        <w:t xml:space="preserve">our </w:t>
      </w:r>
      <w:r w:rsidR="007A417F" w:rsidRPr="007108E8">
        <w:rPr>
          <w:sz w:val="18"/>
          <w:szCs w:val="18"/>
        </w:rPr>
        <w:t>approach</w:t>
      </w:r>
      <w:r w:rsidRPr="007108E8">
        <w:rPr>
          <w:sz w:val="18"/>
          <w:szCs w:val="18"/>
        </w:rPr>
        <w:t xml:space="preserve">, </w:t>
      </w:r>
      <w:r>
        <w:rPr>
          <w:sz w:val="18"/>
          <w:szCs w:val="18"/>
        </w:rPr>
        <w:t>for</w:t>
      </w:r>
      <w:r w:rsidRPr="007108E8">
        <w:rPr>
          <w:sz w:val="18"/>
          <w:szCs w:val="18"/>
        </w:rPr>
        <w:t xml:space="preserve"> </w:t>
      </w:r>
      <w:r>
        <w:rPr>
          <w:sz w:val="18"/>
          <w:szCs w:val="18"/>
        </w:rPr>
        <w:t>example:</w:t>
      </w:r>
      <w:r w:rsidRPr="007108E8">
        <w:rPr>
          <w:sz w:val="18"/>
          <w:szCs w:val="18"/>
        </w:rPr>
        <w:t xml:space="preserve"> </w:t>
      </w:r>
      <w:r w:rsidR="00430145" w:rsidRPr="007108E8">
        <w:rPr>
          <w:sz w:val="18"/>
          <w:szCs w:val="18"/>
        </w:rPr>
        <w:t>regression</w:t>
      </w:r>
      <w:r w:rsidRPr="007108E8">
        <w:rPr>
          <w:sz w:val="18"/>
          <w:szCs w:val="18"/>
        </w:rPr>
        <w:t>,</w:t>
      </w:r>
      <w:r w:rsidR="007108E8">
        <w:rPr>
          <w:sz w:val="18"/>
          <w:szCs w:val="18"/>
        </w:rPr>
        <w:t xml:space="preserve"> </w:t>
      </w:r>
    </w:p>
    <w:p w:rsidR="007108E8" w:rsidRDefault="0090340E" w:rsidP="007108E8">
      <w:pPr>
        <w:spacing w:line="478" w:lineRule="auto"/>
        <w:ind w:left="459" w:right="433"/>
        <w:jc w:val="both"/>
        <w:rPr>
          <w:sz w:val="18"/>
          <w:szCs w:val="18"/>
        </w:rPr>
      </w:pPr>
      <w:r w:rsidRPr="007108E8">
        <w:rPr>
          <w:noProof/>
          <w:sz w:val="18"/>
          <w:szCs w:val="18"/>
        </w:rPr>
        <mc:AlternateContent>
          <mc:Choice Requires="wpg">
            <w:drawing>
              <wp:anchor distT="0" distB="0" distL="114300" distR="114300" simplePos="0" relativeHeight="251656192" behindDoc="1" locked="0" layoutInCell="1" allowOverlap="1">
                <wp:simplePos x="0" y="0"/>
                <wp:positionH relativeFrom="page">
                  <wp:posOffset>914400</wp:posOffset>
                </wp:positionH>
                <wp:positionV relativeFrom="paragraph">
                  <wp:posOffset>287020</wp:posOffset>
                </wp:positionV>
                <wp:extent cx="5943600" cy="0"/>
                <wp:effectExtent l="9525" t="8890" r="9525" b="1016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452"/>
                          <a:chExt cx="9360" cy="0"/>
                        </a:xfrm>
                      </wpg:grpSpPr>
                      <wps:wsp>
                        <wps:cNvPr id="9" name="Freeform 10"/>
                        <wps:cNvSpPr>
                          <a:spLocks/>
                        </wps:cNvSpPr>
                        <wps:spPr bwMode="auto">
                          <a:xfrm>
                            <a:off x="1440" y="452"/>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E3FD3" id="Group 9" o:spid="_x0000_s1026" style="position:absolute;margin-left:1in;margin-top:22.6pt;width:468pt;height:0;z-index:-251660288;mso-position-horizontal-relative:page" coordorigin="1440,452"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">
                <v:shape id="Freeform 10" o:spid="_x0000_s1027" style="position:absolute;left:1440;top:452;width:9360;height:0;visibility:visible;mso-wrap-style:square;v-text-anchor:top" coordsize="9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sH8MA&#10;AADaAAAADwAAAGRycy9kb3ducmV2LnhtbESP0WrCQBRE3wv+w3ILvtWNYouNriKCUAhFGvsB1+w1&#10;G5q9G7PbJO3Xu4Lg4zAzZ5jVZrC16Kj1lWMF00kCgrhwuuJSwfdx/7IA4QOyxtoxKfgjD5v16GmF&#10;qXY9f1GXh1JECPsUFZgQmlRKXxiy6CeuIY7e2bUWQ5RtKXWLfYTbWs6S5E1arDguGGxoZ6j4yX+t&#10;goMxdfU/n2an189warLtZXFxqNT4edguQQQawiN8b39oBe9wuxJv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sH8MAAADaAAAADwAAAAAAAAAAAAAAAACYAgAAZHJzL2Rv&#10;d25yZXYueG1sUEsFBgAAAAAEAAQA9QAAAIgDAAAAAA==&#10;" path="m,l9360,e" filled="f" strokeweight=".35136mm">
                  <v:path arrowok="t" o:connecttype="custom" o:connectlocs="0,0;9360,0" o:connectangles="0,0"/>
                </v:shape>
                <w10:wrap anchorx="page"/>
              </v:group>
            </w:pict>
          </mc:Fallback>
        </mc:AlternateContent>
      </w:r>
      <w:proofErr w:type="gramStart"/>
      <w:r w:rsidR="007A5708" w:rsidRPr="007108E8">
        <w:rPr>
          <w:sz w:val="18"/>
          <w:szCs w:val="18"/>
        </w:rPr>
        <w:t>s</w:t>
      </w:r>
      <w:r w:rsidR="000D5695" w:rsidRPr="007108E8">
        <w:rPr>
          <w:sz w:val="18"/>
          <w:szCs w:val="18"/>
        </w:rPr>
        <w:t>upervised</w:t>
      </w:r>
      <w:proofErr w:type="gramEnd"/>
      <w:r w:rsidR="00430145" w:rsidRPr="007108E8">
        <w:rPr>
          <w:sz w:val="18"/>
          <w:szCs w:val="18"/>
        </w:rPr>
        <w:t xml:space="preserve"> learning</w:t>
      </w:r>
      <w:r w:rsidR="00B92119" w:rsidRPr="007108E8">
        <w:rPr>
          <w:sz w:val="18"/>
          <w:szCs w:val="18"/>
        </w:rPr>
        <w:t xml:space="preserve">, </w:t>
      </w:r>
      <w:r w:rsidR="000D5695">
        <w:rPr>
          <w:sz w:val="18"/>
          <w:szCs w:val="18"/>
        </w:rPr>
        <w:t xml:space="preserve">neural </w:t>
      </w:r>
      <w:r w:rsidR="000D5695" w:rsidRPr="007108E8">
        <w:rPr>
          <w:sz w:val="18"/>
          <w:szCs w:val="18"/>
        </w:rPr>
        <w:t>networks</w:t>
      </w:r>
    </w:p>
    <w:p w:rsidR="007108E8" w:rsidRDefault="007108E8" w:rsidP="007108E8">
      <w:pPr>
        <w:spacing w:line="478" w:lineRule="auto"/>
        <w:ind w:left="459" w:right="433"/>
        <w:jc w:val="both"/>
        <w:rPr>
          <w:sz w:val="18"/>
          <w:szCs w:val="18"/>
        </w:rPr>
      </w:pPr>
    </w:p>
    <w:p w:rsidR="007108E8" w:rsidRPr="007108E8" w:rsidRDefault="007108E8" w:rsidP="007108E8">
      <w:pPr>
        <w:spacing w:line="478" w:lineRule="auto"/>
        <w:ind w:left="459" w:right="433"/>
        <w:jc w:val="both"/>
        <w:rPr>
          <w:sz w:val="18"/>
          <w:szCs w:val="18"/>
        </w:rPr>
      </w:pPr>
    </w:p>
    <w:p w:rsidR="00F77E01" w:rsidRDefault="00F77E01">
      <w:pPr>
        <w:spacing w:line="200" w:lineRule="exact"/>
      </w:pPr>
    </w:p>
    <w:p w:rsidR="00F77E01" w:rsidRDefault="00B92119">
      <w:pPr>
        <w:spacing w:before="11"/>
        <w:ind w:left="100" w:right="7256"/>
        <w:jc w:val="both"/>
        <w:rPr>
          <w:sz w:val="26"/>
          <w:szCs w:val="26"/>
        </w:rPr>
      </w:pPr>
      <w:r>
        <w:rPr>
          <w:sz w:val="26"/>
          <w:szCs w:val="26"/>
        </w:rPr>
        <w:t xml:space="preserve">1.    </w:t>
      </w:r>
      <w:r>
        <w:rPr>
          <w:spacing w:val="8"/>
          <w:sz w:val="26"/>
          <w:szCs w:val="26"/>
        </w:rPr>
        <w:t xml:space="preserve"> </w:t>
      </w:r>
      <w:r>
        <w:rPr>
          <w:w w:val="128"/>
          <w:sz w:val="26"/>
          <w:szCs w:val="26"/>
        </w:rPr>
        <w:t>I</w:t>
      </w:r>
      <w:r>
        <w:rPr>
          <w:spacing w:val="-8"/>
          <w:w w:val="128"/>
          <w:sz w:val="26"/>
          <w:szCs w:val="26"/>
        </w:rPr>
        <w:t>n</w:t>
      </w:r>
      <w:r>
        <w:rPr>
          <w:w w:val="134"/>
          <w:sz w:val="26"/>
          <w:szCs w:val="26"/>
        </w:rPr>
        <w:t>tr</w:t>
      </w:r>
      <w:r>
        <w:rPr>
          <w:spacing w:val="8"/>
          <w:w w:val="134"/>
          <w:sz w:val="26"/>
          <w:szCs w:val="26"/>
        </w:rPr>
        <w:t>o</w:t>
      </w:r>
      <w:r>
        <w:rPr>
          <w:w w:val="125"/>
          <w:sz w:val="26"/>
          <w:szCs w:val="26"/>
        </w:rPr>
        <w:t>duction</w:t>
      </w:r>
    </w:p>
    <w:p w:rsidR="00F77E01" w:rsidRDefault="00F77E01">
      <w:pPr>
        <w:spacing w:before="18" w:line="200" w:lineRule="exact"/>
      </w:pPr>
    </w:p>
    <w:p w:rsidR="00371CFE" w:rsidRDefault="00371CFE" w:rsidP="00F8718E">
      <w:pPr>
        <w:spacing w:line="454" w:lineRule="auto"/>
        <w:ind w:left="100" w:right="68"/>
        <w:jc w:val="both"/>
        <w:rPr>
          <w:spacing w:val="7"/>
          <w:w w:val="109"/>
          <w:sz w:val="22"/>
          <w:szCs w:val="22"/>
        </w:rPr>
      </w:pPr>
      <w:r>
        <w:rPr>
          <w:spacing w:val="7"/>
          <w:w w:val="109"/>
          <w:sz w:val="22"/>
          <w:szCs w:val="22"/>
        </w:rPr>
        <w:t>As corn is one of the most important crops in the United States, it is critical for the agriculture industry to innovate on new crop varieties. New varieties of corn should enhance the desirably qualities: durability in droughts, water consumption, required nutrients from the soil, resistance to pests, taste and of course yield produced. New varieties are developed by seed researchers by cross-breeding two existing varieties to create a hybrid. Hybrid varieties share genetic</w:t>
      </w:r>
      <w:r w:rsidR="00B55A6D">
        <w:rPr>
          <w:spacing w:val="7"/>
          <w:w w:val="109"/>
          <w:sz w:val="22"/>
          <w:szCs w:val="22"/>
        </w:rPr>
        <w:t xml:space="preserve"> makeup in the same way a child shares the genetic makeup of his parents. However, cross-breeding is very costly to test in terms of both time and expense. </w:t>
      </w:r>
      <w:r w:rsidR="00B55A6D">
        <w:rPr>
          <w:spacing w:val="7"/>
          <w:w w:val="109"/>
          <w:sz w:val="22"/>
          <w:szCs w:val="22"/>
        </w:rPr>
        <w:lastRenderedPageBreak/>
        <w:t xml:space="preserve">Test hybrid varieties must be planted in selected test fields, then mature over the full plant life cycle – usually about X months. Then the yield must be measured and compared to the opportunity cost of growing an empirically successful variety. The experiment set-up takes additional care and oversight on the part of the farmer. Additionally, yield performance is highly variable and dependent in part on the weather, season and soil composition. A potentially high-yielding variety might never be identified if it is planted in a field with a particular soil composition or if the weather conditions not ideal. Finally, </w:t>
      </w:r>
      <w:r w:rsidR="004F2BE4">
        <w:rPr>
          <w:spacing w:val="7"/>
          <w:w w:val="109"/>
          <w:sz w:val="22"/>
          <w:szCs w:val="22"/>
        </w:rPr>
        <w:t>much like brothers and sisters are all different, hybrid varieties will have different genetic makeup from the parents and thus be slightly different with every breeding. Despite the randomness in the gene selection</w:t>
      </w:r>
      <w:r w:rsidR="00B55A6D">
        <w:rPr>
          <w:spacing w:val="7"/>
          <w:w w:val="109"/>
          <w:sz w:val="22"/>
          <w:szCs w:val="22"/>
        </w:rPr>
        <w:t>, cross-breeding has proved to be more digestible to the consumer than genetic modification</w:t>
      </w:r>
      <w:r w:rsidR="004F2BE4">
        <w:rPr>
          <w:spacing w:val="7"/>
          <w:w w:val="109"/>
          <w:sz w:val="22"/>
          <w:szCs w:val="22"/>
        </w:rPr>
        <w:t>.</w:t>
      </w:r>
    </w:p>
    <w:p w:rsidR="00F44189" w:rsidRPr="00F44189" w:rsidRDefault="00E2782D" w:rsidP="00F44189">
      <w:pPr>
        <w:spacing w:line="454" w:lineRule="auto"/>
        <w:ind w:left="100" w:right="68"/>
        <w:jc w:val="both"/>
        <w:rPr>
          <w:spacing w:val="7"/>
          <w:w w:val="109"/>
          <w:sz w:val="22"/>
          <w:szCs w:val="22"/>
        </w:rPr>
      </w:pPr>
      <w:r>
        <w:rPr>
          <w:spacing w:val="7"/>
          <w:w w:val="109"/>
          <w:sz w:val="22"/>
          <w:szCs w:val="22"/>
        </w:rPr>
        <w:t xml:space="preserve">With all the costs and variability in cross-breeding experimentation, forward thinking organizations are looking to data-driven methods to predict outcomes of experimental varieties under the highly variable conditions. To this end, the Syngenta Data Challenge seeks to create a data framework to </w:t>
      </w:r>
      <w:r w:rsidR="00F44189">
        <w:rPr>
          <w:spacing w:val="7"/>
          <w:w w:val="109"/>
          <w:sz w:val="22"/>
          <w:szCs w:val="22"/>
        </w:rPr>
        <w:t xml:space="preserve">predict hybrid yields performance over a competitive benchmark. To make these predictions, a framework can be broken into three sub-categories: 1) Performance, 2) Weather and 3) Genetic Makeup. Using time series machine learning techniques, weather variables were predicted in a roll-forward manner. The hybrid genetics variables were reduced into clusters. </w:t>
      </w:r>
      <w:r w:rsidR="00A02D9B">
        <w:rPr>
          <w:spacing w:val="7"/>
          <w:w w:val="109"/>
          <w:sz w:val="22"/>
          <w:szCs w:val="22"/>
        </w:rPr>
        <w:t xml:space="preserve">Soil and weather variables were also reduced into few variables using unsupervised learning techniques. Using location, the reduced soil variables (soil remains constant over time) and the reduced weather predicted variables models were developed to predict the yield and benchmark yield. Thus the yield difference could be calculated. Instead of predicting the yield difference as a continuous variable, predictions were made on a binary variable indicating whether or not the hybrid outperformed the benchmark. Then an additional model was trained to measure the magnitude of the performance for only those varieties that were predicted to </w:t>
      </w:r>
      <w:r w:rsidR="00316D30">
        <w:rPr>
          <w:spacing w:val="7"/>
          <w:w w:val="109"/>
          <w:sz w:val="22"/>
          <w:szCs w:val="22"/>
        </w:rPr>
        <w:t>outperform</w:t>
      </w:r>
      <w:bookmarkStart w:id="0" w:name="_GoBack"/>
      <w:bookmarkEnd w:id="0"/>
      <w:r w:rsidR="00A02D9B">
        <w:rPr>
          <w:spacing w:val="7"/>
          <w:w w:val="109"/>
          <w:sz w:val="22"/>
          <w:szCs w:val="22"/>
        </w:rPr>
        <w:t xml:space="preserve"> the benchmark.</w:t>
      </w:r>
    </w:p>
    <w:p w:rsidR="00F77E01" w:rsidRPr="00F8718E" w:rsidRDefault="00371CFE" w:rsidP="00F8718E">
      <w:pPr>
        <w:spacing w:line="454" w:lineRule="auto"/>
        <w:ind w:left="100" w:right="68"/>
        <w:jc w:val="both"/>
        <w:rPr>
          <w:spacing w:val="7"/>
          <w:w w:val="109"/>
          <w:sz w:val="22"/>
          <w:szCs w:val="22"/>
        </w:rPr>
        <w:sectPr w:rsidR="00F77E01" w:rsidRPr="00F8718E">
          <w:pgSz w:w="11920" w:h="16840"/>
          <w:pgMar w:top="820" w:right="1000" w:bottom="280" w:left="1340" w:header="720" w:footer="720" w:gutter="0"/>
          <w:cols w:space="720"/>
        </w:sectPr>
      </w:pPr>
      <w:r>
        <w:rPr>
          <w:spacing w:val="7"/>
          <w:w w:val="109"/>
          <w:sz w:val="22"/>
          <w:szCs w:val="22"/>
        </w:rPr>
        <w:t xml:space="preserve">As corn is one of the </w:t>
      </w:r>
      <w:proofErr w:type="spellStart"/>
      <w:r>
        <w:rPr>
          <w:spacing w:val="7"/>
          <w:w w:val="109"/>
          <w:sz w:val="22"/>
          <w:szCs w:val="22"/>
        </w:rPr>
        <w:t>most</w:t>
      </w:r>
      <w:r w:rsidR="00B92119" w:rsidRPr="00F8718E">
        <w:rPr>
          <w:spacing w:val="7"/>
          <w:w w:val="109"/>
          <w:sz w:val="22"/>
          <w:szCs w:val="22"/>
        </w:rPr>
        <w:t>In</w:t>
      </w:r>
      <w:proofErr w:type="spellEnd"/>
      <w:r w:rsidR="00B92119" w:rsidRPr="00F8718E">
        <w:rPr>
          <w:spacing w:val="7"/>
          <w:w w:val="109"/>
          <w:sz w:val="22"/>
          <w:szCs w:val="22"/>
        </w:rPr>
        <w:t xml:space="preserve"> the intr</w:t>
      </w:r>
      <w:r w:rsidR="00B92119">
        <w:rPr>
          <w:spacing w:val="7"/>
          <w:w w:val="109"/>
          <w:sz w:val="22"/>
          <w:szCs w:val="22"/>
        </w:rPr>
        <w:t>o</w:t>
      </w:r>
      <w:r w:rsidR="00B92119" w:rsidRPr="00F8718E">
        <w:rPr>
          <w:spacing w:val="7"/>
          <w:w w:val="109"/>
          <w:sz w:val="22"/>
          <w:szCs w:val="22"/>
        </w:rPr>
        <w:t xml:space="preserve">duction, you </w:t>
      </w:r>
      <w:r w:rsidR="007A417F" w:rsidRPr="00F8718E">
        <w:rPr>
          <w:spacing w:val="7"/>
          <w:w w:val="109"/>
          <w:sz w:val="22"/>
          <w:szCs w:val="22"/>
        </w:rPr>
        <w:t>should include</w:t>
      </w:r>
      <w:r w:rsidR="00B92119" w:rsidRPr="00F8718E">
        <w:rPr>
          <w:spacing w:val="7"/>
          <w:w w:val="109"/>
          <w:sz w:val="22"/>
          <w:szCs w:val="22"/>
        </w:rPr>
        <w:t xml:space="preserve"> an overview of </w:t>
      </w:r>
      <w:r w:rsidR="007A417F" w:rsidRPr="00F8718E">
        <w:rPr>
          <w:spacing w:val="7"/>
          <w:w w:val="109"/>
          <w:sz w:val="22"/>
          <w:szCs w:val="22"/>
        </w:rPr>
        <w:t>the approach</w:t>
      </w:r>
      <w:r w:rsidR="00B92119" w:rsidRPr="00F8718E">
        <w:rPr>
          <w:spacing w:val="7"/>
          <w:w w:val="109"/>
          <w:sz w:val="22"/>
          <w:szCs w:val="22"/>
        </w:rPr>
        <w:t>. Throughout the  document, appropriate citations, such this  imaginary  website  of the  American  Mathematics Institute  (2005) and  figures,  such  as  Figure  1, should  be  used.  For pagination reasons</w:t>
      </w:r>
      <w:r w:rsidR="007A417F" w:rsidRPr="00F8718E">
        <w:rPr>
          <w:spacing w:val="7"/>
          <w:w w:val="109"/>
          <w:sz w:val="22"/>
          <w:szCs w:val="22"/>
        </w:rPr>
        <w:t>, figures and tables may</w:t>
      </w:r>
      <w:r w:rsidR="00B92119" w:rsidRPr="00F8718E">
        <w:rPr>
          <w:spacing w:val="7"/>
          <w:w w:val="109"/>
          <w:sz w:val="22"/>
          <w:szCs w:val="22"/>
        </w:rPr>
        <w:t xml:space="preserve"> </w:t>
      </w:r>
      <w:r w:rsidR="007A417F" w:rsidRPr="00F8718E">
        <w:rPr>
          <w:spacing w:val="7"/>
          <w:w w:val="109"/>
          <w:sz w:val="22"/>
          <w:szCs w:val="22"/>
        </w:rPr>
        <w:t>appear on</w:t>
      </w:r>
      <w:r w:rsidR="00B92119" w:rsidRPr="00F8718E">
        <w:rPr>
          <w:spacing w:val="7"/>
          <w:w w:val="109"/>
          <w:sz w:val="22"/>
          <w:szCs w:val="22"/>
        </w:rPr>
        <w:t xml:space="preserve"> different pages as does </w:t>
      </w:r>
      <w:r w:rsidR="007A417F" w:rsidRPr="00F8718E">
        <w:rPr>
          <w:spacing w:val="7"/>
          <w:w w:val="109"/>
          <w:sz w:val="22"/>
          <w:szCs w:val="22"/>
        </w:rPr>
        <w:t>Figure 1</w:t>
      </w:r>
      <w:r w:rsidR="00B92119" w:rsidRPr="00F8718E">
        <w:rPr>
          <w:spacing w:val="7"/>
          <w:w w:val="109"/>
          <w:sz w:val="22"/>
          <w:szCs w:val="22"/>
        </w:rPr>
        <w:t>. Remember</w:t>
      </w:r>
      <w:r w:rsidR="00F8718E" w:rsidRPr="00F8718E">
        <w:rPr>
          <w:spacing w:val="7"/>
          <w:w w:val="109"/>
          <w:sz w:val="22"/>
          <w:szCs w:val="22"/>
        </w:rPr>
        <w:t>, the</w:t>
      </w:r>
      <w:r w:rsidR="00B92119" w:rsidRPr="00F8718E">
        <w:rPr>
          <w:spacing w:val="7"/>
          <w:w w:val="109"/>
          <w:sz w:val="22"/>
          <w:szCs w:val="22"/>
        </w:rPr>
        <w:t xml:space="preserve"> </w:t>
      </w:r>
      <w:r w:rsidR="00F8718E" w:rsidRPr="00F8718E">
        <w:rPr>
          <w:spacing w:val="7"/>
          <w:w w:val="109"/>
          <w:sz w:val="22"/>
          <w:szCs w:val="22"/>
        </w:rPr>
        <w:t>entries will</w:t>
      </w:r>
      <w:r w:rsidR="00B92119" w:rsidRPr="00F8718E">
        <w:rPr>
          <w:spacing w:val="7"/>
          <w:w w:val="109"/>
          <w:sz w:val="22"/>
          <w:szCs w:val="22"/>
        </w:rPr>
        <w:t xml:space="preserve"> be evaluated </w:t>
      </w:r>
      <w:r w:rsidR="003F6516">
        <w:rPr>
          <w:spacing w:val="7"/>
          <w:w w:val="109"/>
          <w:sz w:val="22"/>
          <w:szCs w:val="22"/>
        </w:rPr>
        <w:t>mainly by</w:t>
      </w:r>
      <w:r w:rsidR="00F8718E" w:rsidRPr="00F8718E">
        <w:rPr>
          <w:spacing w:val="7"/>
          <w:w w:val="109"/>
          <w:sz w:val="22"/>
          <w:szCs w:val="22"/>
        </w:rPr>
        <w:t xml:space="preserve"> how well predicted performance aligns with observed hybrid performance for 2017</w:t>
      </w:r>
      <w:r w:rsidR="00F8718E">
        <w:rPr>
          <w:spacing w:val="7"/>
          <w:w w:val="109"/>
          <w:sz w:val="22"/>
          <w:szCs w:val="22"/>
        </w:rPr>
        <w:t>.</w:t>
      </w:r>
    </w:p>
    <w:p w:rsidR="00F77E01" w:rsidRDefault="009320EB">
      <w:pPr>
        <w:spacing w:line="0" w:lineRule="atLeast"/>
        <w:ind w:right="106"/>
        <w:jc w:val="right"/>
        <w:rPr>
          <w:sz w:val="14"/>
          <w:szCs w:val="14"/>
        </w:rPr>
      </w:pPr>
      <w:r>
        <w:rPr>
          <w:w w:val="139"/>
          <w:sz w:val="14"/>
          <w:szCs w:val="14"/>
        </w:rPr>
        <w:lastRenderedPageBreak/>
        <w:t>Bhattacharya, Gupta, Parker</w:t>
      </w:r>
      <w:r w:rsidR="00B92119">
        <w:rPr>
          <w:w w:val="139"/>
          <w:sz w:val="14"/>
          <w:szCs w:val="14"/>
        </w:rPr>
        <w:t>:</w:t>
      </w:r>
      <w:r w:rsidR="00B92119">
        <w:rPr>
          <w:spacing w:val="45"/>
          <w:w w:val="139"/>
          <w:sz w:val="14"/>
          <w:szCs w:val="14"/>
        </w:rPr>
        <w:t xml:space="preserve"> </w:t>
      </w:r>
      <w:r>
        <w:rPr>
          <w:w w:val="129"/>
          <w:sz w:val="14"/>
          <w:szCs w:val="14"/>
        </w:rPr>
        <w:t>Hybrid Corn Variety Performance Predictions</w:t>
      </w:r>
    </w:p>
    <w:p w:rsidR="00F77E01" w:rsidRDefault="0090340E">
      <w:pPr>
        <w:spacing w:line="160" w:lineRule="exact"/>
        <w:ind w:left="120" w:right="76"/>
        <w:jc w:val="both"/>
        <w:rPr>
          <w:sz w:val="14"/>
          <w:szCs w:val="14"/>
        </w:rPr>
      </w:pPr>
      <w:r>
        <w:rPr>
          <w:noProof/>
        </w:rPr>
        <mc:AlternateContent>
          <mc:Choice Requires="wpg">
            <w:drawing>
              <wp:anchor distT="0" distB="0" distL="114300" distR="114300" simplePos="0" relativeHeight="251657216" behindDoc="1" locked="0" layoutInCell="1" allowOverlap="1">
                <wp:simplePos x="0" y="0"/>
                <wp:positionH relativeFrom="page">
                  <wp:posOffset>914400</wp:posOffset>
                </wp:positionH>
                <wp:positionV relativeFrom="paragraph">
                  <wp:posOffset>129540</wp:posOffset>
                </wp:positionV>
                <wp:extent cx="5943600" cy="0"/>
                <wp:effectExtent l="9525" t="9525" r="9525" b="952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204"/>
                          <a:chExt cx="9360" cy="0"/>
                        </a:xfrm>
                      </wpg:grpSpPr>
                      <wps:wsp>
                        <wps:cNvPr id="7" name="Freeform 8"/>
                        <wps:cNvSpPr>
                          <a:spLocks/>
                        </wps:cNvSpPr>
                        <wps:spPr bwMode="auto">
                          <a:xfrm>
                            <a:off x="1440" y="204"/>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70EC5" id="Group 7" o:spid="_x0000_s1026" style="position:absolute;margin-left:1in;margin-top:10.2pt;width:468pt;height:0;z-index:-251659264;mso-position-horizontal-relative:page" coordorigin="1440,204"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">
                <v:shape id="Freeform 8" o:spid="_x0000_s1027" style="position:absolute;left:1440;top:204;width:9360;height:0;visibility:visible;mso-wrap-style:square;v-text-anchor:top" coordsize="9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z4L8A&#10;AADaAAAADwAAAGRycy9kb3ducmV2LnhtbESPQYvCMBSE7wv+h/CEva2pHlatTUVcBK+rXrw9m2db&#10;bF5CkrX1328EweMwM98wxXownbiTD61lBdNJBoK4srrlWsHpuPtagAgRWWNnmRQ8KMC6HH0UmGvb&#10;8y/dD7EWCcIhRwVNjC6XMlQNGQwT64iTd7XeYEzS11J77BPcdHKWZd/SYMtpoUFH24aq2+HPKLhc&#10;9HD9ab07uvMmuOVZ99M+KvU5HjYrEJGG+A6/2nutYA7PK+kGy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IrPgvwAAANoAAAAPAAAAAAAAAAAAAAAAAJgCAABkcnMvZG93bnJl&#10;di54bWxQSwUGAAAAAAQABAD1AAAAhAMAAAAA&#10;" path="m,l9360,e" filled="f" strokeweight=".17569mm">
                  <v:path arrowok="t" o:connecttype="custom" o:connectlocs="0,0;9360,0" o:connectangles="0,0"/>
                </v:shape>
                <w10:wrap anchorx="page"/>
              </v:group>
            </w:pict>
          </mc:Fallback>
        </mc:AlternateContent>
      </w:r>
      <w:r w:rsidR="00B92119">
        <w:rPr>
          <w:position w:val="1"/>
        </w:rPr>
        <w:t xml:space="preserve">2                                                                                         </w:t>
      </w:r>
      <w:r w:rsidR="00B92119">
        <w:rPr>
          <w:spacing w:val="25"/>
          <w:position w:val="1"/>
        </w:rPr>
        <w:t xml:space="preserve"> </w:t>
      </w:r>
      <w:r w:rsidR="00B92119">
        <w:rPr>
          <w:w w:val="125"/>
          <w:position w:val="1"/>
          <w:sz w:val="14"/>
          <w:szCs w:val="14"/>
        </w:rPr>
        <w:t>Article</w:t>
      </w:r>
      <w:r w:rsidR="00B92119">
        <w:rPr>
          <w:spacing w:val="-1"/>
          <w:w w:val="125"/>
          <w:position w:val="1"/>
          <w:sz w:val="14"/>
          <w:szCs w:val="14"/>
        </w:rPr>
        <w:t xml:space="preserve"> </w:t>
      </w:r>
      <w:r w:rsidR="00B92119">
        <w:rPr>
          <w:w w:val="125"/>
          <w:position w:val="1"/>
          <w:sz w:val="14"/>
          <w:szCs w:val="14"/>
        </w:rPr>
        <w:t>submitted</w:t>
      </w:r>
      <w:r w:rsidR="00B92119">
        <w:rPr>
          <w:spacing w:val="17"/>
          <w:w w:val="125"/>
          <w:position w:val="1"/>
          <w:sz w:val="14"/>
          <w:szCs w:val="14"/>
        </w:rPr>
        <w:t xml:space="preserve"> </w:t>
      </w:r>
      <w:r w:rsidR="00B92119">
        <w:rPr>
          <w:w w:val="125"/>
          <w:position w:val="1"/>
          <w:sz w:val="14"/>
          <w:szCs w:val="14"/>
        </w:rPr>
        <w:t>to</w:t>
      </w:r>
      <w:r w:rsidR="00B92119">
        <w:rPr>
          <w:spacing w:val="16"/>
          <w:w w:val="125"/>
          <w:position w:val="1"/>
          <w:sz w:val="14"/>
          <w:szCs w:val="14"/>
        </w:rPr>
        <w:t xml:space="preserve"> </w:t>
      </w:r>
      <w:r w:rsidR="00B92119">
        <w:rPr>
          <w:w w:val="125"/>
          <w:position w:val="1"/>
          <w:sz w:val="14"/>
          <w:szCs w:val="14"/>
        </w:rPr>
        <w:t>Syngenta</w:t>
      </w:r>
      <w:r w:rsidR="00B92119">
        <w:rPr>
          <w:spacing w:val="11"/>
          <w:w w:val="125"/>
          <w:position w:val="1"/>
          <w:sz w:val="14"/>
          <w:szCs w:val="14"/>
        </w:rPr>
        <w:t xml:space="preserve"> </w:t>
      </w:r>
      <w:r w:rsidR="00B92119">
        <w:rPr>
          <w:w w:val="125"/>
          <w:position w:val="1"/>
          <w:sz w:val="14"/>
          <w:szCs w:val="14"/>
        </w:rPr>
        <w:t>C</w:t>
      </w:r>
      <w:r w:rsidR="00B92119">
        <w:rPr>
          <w:spacing w:val="-10"/>
          <w:w w:val="125"/>
          <w:position w:val="1"/>
          <w:sz w:val="14"/>
          <w:szCs w:val="14"/>
        </w:rPr>
        <w:t>r</w:t>
      </w:r>
      <w:r w:rsidR="00B92119">
        <w:rPr>
          <w:w w:val="125"/>
          <w:position w:val="1"/>
          <w:sz w:val="14"/>
          <w:szCs w:val="14"/>
        </w:rPr>
        <w:t>op</w:t>
      </w:r>
      <w:r w:rsidR="00B92119">
        <w:rPr>
          <w:spacing w:val="22"/>
          <w:w w:val="125"/>
          <w:position w:val="1"/>
          <w:sz w:val="14"/>
          <w:szCs w:val="14"/>
        </w:rPr>
        <w:t xml:space="preserve"> </w:t>
      </w:r>
      <w:r w:rsidR="00B92119">
        <w:rPr>
          <w:w w:val="125"/>
          <w:position w:val="1"/>
          <w:sz w:val="14"/>
          <w:szCs w:val="14"/>
        </w:rPr>
        <w:t>Cha</w:t>
      </w:r>
      <w:r w:rsidR="00B92119">
        <w:rPr>
          <w:spacing w:val="10"/>
          <w:w w:val="125"/>
          <w:position w:val="1"/>
          <w:sz w:val="14"/>
          <w:szCs w:val="14"/>
        </w:rPr>
        <w:t>l</w:t>
      </w:r>
      <w:r w:rsidR="00B92119">
        <w:rPr>
          <w:w w:val="125"/>
          <w:position w:val="1"/>
          <w:sz w:val="14"/>
          <w:szCs w:val="14"/>
        </w:rPr>
        <w:t>lenge</w:t>
      </w:r>
      <w:r w:rsidR="00B92119">
        <w:rPr>
          <w:spacing w:val="-7"/>
          <w:w w:val="125"/>
          <w:position w:val="1"/>
          <w:sz w:val="14"/>
          <w:szCs w:val="14"/>
        </w:rPr>
        <w:t xml:space="preserve"> </w:t>
      </w:r>
      <w:r w:rsidR="00B92119">
        <w:rPr>
          <w:w w:val="125"/>
          <w:position w:val="1"/>
          <w:sz w:val="14"/>
          <w:szCs w:val="14"/>
        </w:rPr>
        <w:t>in</w:t>
      </w:r>
      <w:r w:rsidR="00B92119">
        <w:rPr>
          <w:spacing w:val="23"/>
          <w:w w:val="125"/>
          <w:position w:val="1"/>
          <w:sz w:val="14"/>
          <w:szCs w:val="14"/>
        </w:rPr>
        <w:t xml:space="preserve"> </w:t>
      </w:r>
      <w:r w:rsidR="00B92119">
        <w:rPr>
          <w:spacing w:val="-5"/>
          <w:w w:val="125"/>
          <w:position w:val="1"/>
          <w:sz w:val="14"/>
          <w:szCs w:val="14"/>
        </w:rPr>
        <w:t>A</w:t>
      </w:r>
      <w:r w:rsidR="00B92119">
        <w:rPr>
          <w:w w:val="125"/>
          <w:position w:val="1"/>
          <w:sz w:val="14"/>
          <w:szCs w:val="14"/>
        </w:rPr>
        <w:t>nalytics</w:t>
      </w:r>
      <w:r w:rsidR="00B92119">
        <w:rPr>
          <w:spacing w:val="16"/>
          <w:w w:val="125"/>
          <w:position w:val="1"/>
          <w:sz w:val="14"/>
          <w:szCs w:val="14"/>
        </w:rPr>
        <w:t xml:space="preserve"> </w:t>
      </w:r>
      <w:r w:rsidR="00B92119">
        <w:rPr>
          <w:spacing w:val="-4"/>
          <w:w w:val="119"/>
          <w:position w:val="1"/>
          <w:sz w:val="14"/>
          <w:szCs w:val="14"/>
        </w:rPr>
        <w:t>A</w:t>
      </w:r>
      <w:r w:rsidR="00B92119">
        <w:rPr>
          <w:w w:val="125"/>
          <w:position w:val="1"/>
          <w:sz w:val="14"/>
          <w:szCs w:val="14"/>
        </w:rPr>
        <w:t>wa</w:t>
      </w:r>
      <w:r w:rsidR="00B92119">
        <w:rPr>
          <w:spacing w:val="-8"/>
          <w:w w:val="125"/>
          <w:position w:val="1"/>
          <w:sz w:val="14"/>
          <w:szCs w:val="14"/>
        </w:rPr>
        <w:t>r</w:t>
      </w:r>
      <w:r w:rsidR="00B92119">
        <w:rPr>
          <w:w w:val="120"/>
          <w:position w:val="1"/>
          <w:sz w:val="14"/>
          <w:szCs w:val="14"/>
        </w:rPr>
        <w:t>d</w:t>
      </w:r>
    </w:p>
    <w:p w:rsidR="00F77E01" w:rsidRDefault="00F77E01">
      <w:pPr>
        <w:spacing w:before="5" w:line="100" w:lineRule="exact"/>
        <w:rPr>
          <w:sz w:val="11"/>
          <w:szCs w:val="11"/>
        </w:rPr>
      </w:pPr>
    </w:p>
    <w:p w:rsidR="00F77E01" w:rsidRDefault="00F77E01">
      <w:pPr>
        <w:spacing w:line="200" w:lineRule="exact"/>
      </w:pPr>
    </w:p>
    <w:p w:rsidR="00F77E01" w:rsidRDefault="0090340E">
      <w:pPr>
        <w:ind w:left="3031"/>
      </w:pPr>
      <w:r>
        <w:rPr>
          <w:noProof/>
        </w:rPr>
        <w:drawing>
          <wp:inline distT="0" distB="0" distL="0" distR="0">
            <wp:extent cx="22479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1828800"/>
                    </a:xfrm>
                    <a:prstGeom prst="rect">
                      <a:avLst/>
                    </a:prstGeom>
                    <a:noFill/>
                    <a:ln>
                      <a:noFill/>
                    </a:ln>
                  </pic:spPr>
                </pic:pic>
              </a:graphicData>
            </a:graphic>
          </wp:inline>
        </w:drawing>
      </w:r>
    </w:p>
    <w:p w:rsidR="00F77E01" w:rsidRDefault="00F77E01">
      <w:pPr>
        <w:spacing w:before="4" w:line="240" w:lineRule="exact"/>
        <w:rPr>
          <w:sz w:val="24"/>
          <w:szCs w:val="24"/>
        </w:rPr>
      </w:pPr>
    </w:p>
    <w:p w:rsidR="00F77E01" w:rsidRDefault="00F8718E" w:rsidP="00F8718E">
      <w:pPr>
        <w:ind w:left="120" w:right="5773"/>
        <w:jc w:val="center"/>
        <w:rPr>
          <w:sz w:val="18"/>
          <w:szCs w:val="18"/>
        </w:rPr>
      </w:pPr>
      <w:r>
        <w:rPr>
          <w:sz w:val="18"/>
          <w:szCs w:val="18"/>
        </w:rPr>
        <w:t xml:space="preserve">Figure </w:t>
      </w:r>
      <w:r>
        <w:rPr>
          <w:spacing w:val="11"/>
          <w:sz w:val="18"/>
          <w:szCs w:val="18"/>
        </w:rPr>
        <w:t>1.</w:t>
      </w:r>
      <w:r w:rsidR="00B92119">
        <w:rPr>
          <w:sz w:val="18"/>
          <w:szCs w:val="18"/>
        </w:rPr>
        <w:t xml:space="preserve">      </w:t>
      </w:r>
      <w:r w:rsidR="00B92119">
        <w:rPr>
          <w:spacing w:val="12"/>
          <w:sz w:val="18"/>
          <w:szCs w:val="18"/>
        </w:rPr>
        <w:t xml:space="preserve"> </w:t>
      </w:r>
      <w:r w:rsidR="00B92119">
        <w:rPr>
          <w:w w:val="110"/>
          <w:sz w:val="18"/>
          <w:szCs w:val="18"/>
        </w:rPr>
        <w:t>Pr</w:t>
      </w:r>
      <w:r w:rsidR="00B92119">
        <w:rPr>
          <w:spacing w:val="7"/>
          <w:w w:val="110"/>
          <w:sz w:val="18"/>
          <w:szCs w:val="18"/>
        </w:rPr>
        <w:t>o</w:t>
      </w:r>
      <w:r w:rsidR="00B92119">
        <w:rPr>
          <w:w w:val="110"/>
          <w:sz w:val="18"/>
          <w:szCs w:val="18"/>
        </w:rPr>
        <w:t>duction</w:t>
      </w:r>
      <w:r w:rsidR="00B92119">
        <w:rPr>
          <w:spacing w:val="42"/>
          <w:w w:val="110"/>
          <w:sz w:val="18"/>
          <w:szCs w:val="18"/>
        </w:rPr>
        <w:t xml:space="preserve"> </w:t>
      </w:r>
      <w:r w:rsidR="00B92119">
        <w:rPr>
          <w:spacing w:val="-5"/>
          <w:w w:val="110"/>
          <w:sz w:val="18"/>
          <w:szCs w:val="18"/>
        </w:rPr>
        <w:t>P</w:t>
      </w:r>
      <w:r w:rsidR="00B92119">
        <w:rPr>
          <w:w w:val="110"/>
          <w:sz w:val="18"/>
          <w:szCs w:val="18"/>
        </w:rPr>
        <w:t>ossibilities</w:t>
      </w:r>
      <w:r w:rsidR="00B92119">
        <w:rPr>
          <w:spacing w:val="2"/>
          <w:w w:val="110"/>
          <w:sz w:val="18"/>
          <w:szCs w:val="18"/>
        </w:rPr>
        <w:t xml:space="preserve"> </w:t>
      </w:r>
      <w:r w:rsidR="00B92119">
        <w:rPr>
          <w:spacing w:val="-6"/>
          <w:w w:val="109"/>
          <w:sz w:val="18"/>
          <w:szCs w:val="18"/>
        </w:rPr>
        <w:t>F</w:t>
      </w:r>
      <w:r w:rsidR="00B92119">
        <w:rPr>
          <w:w w:val="113"/>
          <w:sz w:val="18"/>
          <w:szCs w:val="18"/>
        </w:rPr>
        <w:t>rontier.</w:t>
      </w:r>
    </w:p>
    <w:p w:rsidR="00F77E01" w:rsidRDefault="00F77E01">
      <w:pPr>
        <w:spacing w:before="7" w:line="120" w:lineRule="exact"/>
        <w:rPr>
          <w:sz w:val="12"/>
          <w:szCs w:val="12"/>
        </w:rPr>
      </w:pPr>
    </w:p>
    <w:p w:rsidR="00F77E01" w:rsidRPr="003F179C" w:rsidRDefault="003F6516" w:rsidP="003F179C">
      <w:pPr>
        <w:spacing w:line="454" w:lineRule="auto"/>
        <w:ind w:left="100" w:right="68"/>
        <w:jc w:val="both"/>
        <w:rPr>
          <w:spacing w:val="7"/>
          <w:w w:val="109"/>
          <w:sz w:val="22"/>
          <w:szCs w:val="22"/>
        </w:rPr>
      </w:pPr>
      <w:r w:rsidRPr="003F179C">
        <w:rPr>
          <w:spacing w:val="7"/>
          <w:w w:val="109"/>
          <w:sz w:val="22"/>
          <w:szCs w:val="22"/>
        </w:rPr>
        <w:t>In addition, criteria like novel ideas used to create predictive model, simplicity of the solution, evaluation of factors included in the decision process, clarity in the explanation and t</w:t>
      </w:r>
      <w:r w:rsidRPr="003F6516">
        <w:rPr>
          <w:spacing w:val="7"/>
          <w:w w:val="109"/>
          <w:sz w:val="22"/>
          <w:szCs w:val="22"/>
        </w:rPr>
        <w:t>he quality and clarity of the finalist’s presentation at the 2018 INFORMS Conference on Business Analytics and Operations Research</w:t>
      </w:r>
      <w:r w:rsidRPr="003F179C">
        <w:rPr>
          <w:spacing w:val="7"/>
          <w:w w:val="109"/>
          <w:sz w:val="22"/>
          <w:szCs w:val="22"/>
        </w:rPr>
        <w:t xml:space="preserve"> will be considered, as well. </w:t>
      </w:r>
      <w:r w:rsidR="00B92119" w:rsidRPr="003F179C">
        <w:rPr>
          <w:spacing w:val="7"/>
          <w:w w:val="109"/>
          <w:sz w:val="22"/>
          <w:szCs w:val="22"/>
        </w:rPr>
        <w:t xml:space="preserve">It is </w:t>
      </w:r>
      <w:r w:rsidR="007A417F" w:rsidRPr="003F179C">
        <w:rPr>
          <w:spacing w:val="7"/>
          <w:w w:val="109"/>
          <w:sz w:val="22"/>
          <w:szCs w:val="22"/>
        </w:rPr>
        <w:t>vital that</w:t>
      </w:r>
      <w:r w:rsidR="00B92119" w:rsidRPr="003F179C">
        <w:rPr>
          <w:spacing w:val="7"/>
          <w:w w:val="109"/>
          <w:sz w:val="22"/>
          <w:szCs w:val="22"/>
        </w:rPr>
        <w:t xml:space="preserve"> you document your </w:t>
      </w:r>
      <w:r w:rsidR="007A417F" w:rsidRPr="003F179C">
        <w:rPr>
          <w:spacing w:val="7"/>
          <w:w w:val="109"/>
          <w:sz w:val="22"/>
          <w:szCs w:val="22"/>
        </w:rPr>
        <w:t>methodology in</w:t>
      </w:r>
      <w:r w:rsidR="00B92119" w:rsidRPr="003F179C">
        <w:rPr>
          <w:spacing w:val="7"/>
          <w:w w:val="109"/>
          <w:sz w:val="22"/>
          <w:szCs w:val="22"/>
        </w:rPr>
        <w:t xml:space="preserve"> sufficient </w:t>
      </w:r>
      <w:r w:rsidR="007A417F" w:rsidRPr="003F179C">
        <w:rPr>
          <w:spacing w:val="7"/>
          <w:w w:val="109"/>
          <w:sz w:val="22"/>
          <w:szCs w:val="22"/>
        </w:rPr>
        <w:t>detail for</w:t>
      </w:r>
      <w:r w:rsidR="00B92119" w:rsidRPr="003F179C">
        <w:rPr>
          <w:spacing w:val="7"/>
          <w:w w:val="109"/>
          <w:sz w:val="22"/>
          <w:szCs w:val="22"/>
        </w:rPr>
        <w:t xml:space="preserve"> evaluation.</w:t>
      </w:r>
      <w:r w:rsidR="0090340E" w:rsidRPr="003F179C">
        <w:rPr>
          <w:spacing w:val="7"/>
          <w:w w:val="109"/>
          <w:sz w:val="22"/>
          <w:szCs w:val="22"/>
        </w:rPr>
        <w:t xml:space="preserve"> </w:t>
      </w:r>
    </w:p>
    <w:p w:rsidR="00F77E01" w:rsidRDefault="00B92119">
      <w:pPr>
        <w:spacing w:before="78"/>
        <w:ind w:left="120" w:right="3654"/>
        <w:jc w:val="both"/>
        <w:rPr>
          <w:sz w:val="26"/>
          <w:szCs w:val="26"/>
        </w:rPr>
      </w:pPr>
      <w:r>
        <w:rPr>
          <w:sz w:val="26"/>
          <w:szCs w:val="26"/>
        </w:rPr>
        <w:t xml:space="preserve">2.    </w:t>
      </w:r>
      <w:r>
        <w:rPr>
          <w:spacing w:val="8"/>
          <w:sz w:val="26"/>
          <w:szCs w:val="26"/>
        </w:rPr>
        <w:t xml:space="preserve"> </w:t>
      </w:r>
      <w:r w:rsidR="00C97A55">
        <w:rPr>
          <w:w w:val="128"/>
          <w:sz w:val="26"/>
          <w:szCs w:val="26"/>
        </w:rPr>
        <w:t>Analysis of data</w:t>
      </w:r>
    </w:p>
    <w:p w:rsidR="00F77E01" w:rsidRDefault="00F77E01">
      <w:pPr>
        <w:spacing w:before="6" w:line="240" w:lineRule="exact"/>
        <w:rPr>
          <w:sz w:val="24"/>
          <w:szCs w:val="24"/>
        </w:rPr>
      </w:pPr>
    </w:p>
    <w:p w:rsidR="00C97A55" w:rsidRPr="004E2B9E" w:rsidRDefault="00B92119" w:rsidP="00C97A55">
      <w:pPr>
        <w:spacing w:line="454" w:lineRule="auto"/>
        <w:ind w:left="100" w:right="68"/>
        <w:jc w:val="both"/>
        <w:rPr>
          <w:spacing w:val="7"/>
          <w:w w:val="109"/>
          <w:sz w:val="22"/>
          <w:szCs w:val="22"/>
        </w:rPr>
      </w:pPr>
      <w:r w:rsidRPr="004E2B9E">
        <w:rPr>
          <w:spacing w:val="7"/>
          <w:w w:val="109"/>
          <w:sz w:val="22"/>
          <w:szCs w:val="22"/>
        </w:rPr>
        <w:t xml:space="preserve">In </w:t>
      </w:r>
      <w:r w:rsidR="007A417F" w:rsidRPr="004E2B9E">
        <w:rPr>
          <w:spacing w:val="7"/>
          <w:w w:val="109"/>
          <w:sz w:val="22"/>
          <w:szCs w:val="22"/>
        </w:rPr>
        <w:t>this section, you</w:t>
      </w:r>
      <w:r w:rsidRPr="004E2B9E">
        <w:rPr>
          <w:spacing w:val="7"/>
          <w:w w:val="109"/>
          <w:sz w:val="22"/>
          <w:szCs w:val="22"/>
        </w:rPr>
        <w:t xml:space="preserve"> </w:t>
      </w:r>
      <w:r w:rsidR="007A417F" w:rsidRPr="004E2B9E">
        <w:rPr>
          <w:spacing w:val="7"/>
          <w:w w:val="109"/>
          <w:sz w:val="22"/>
          <w:szCs w:val="22"/>
        </w:rPr>
        <w:t xml:space="preserve">should </w:t>
      </w:r>
      <w:r w:rsidR="00C97A55">
        <w:rPr>
          <w:spacing w:val="7"/>
          <w:w w:val="109"/>
          <w:sz w:val="22"/>
          <w:szCs w:val="22"/>
        </w:rPr>
        <w:t>state any analysis you conduct before predicting the result. The analysis could include but not limit to the relation between features, the distribution of the features, the distribution of the target and any other necessary preliminary analysis.</w:t>
      </w:r>
      <w:r w:rsidR="004844C0">
        <w:rPr>
          <w:spacing w:val="7"/>
          <w:w w:val="109"/>
          <w:sz w:val="22"/>
          <w:szCs w:val="22"/>
        </w:rPr>
        <w:t xml:space="preserve"> </w:t>
      </w:r>
      <w:r w:rsidR="006D239E">
        <w:rPr>
          <w:spacing w:val="7"/>
          <w:w w:val="109"/>
          <w:sz w:val="22"/>
          <w:szCs w:val="22"/>
        </w:rPr>
        <w:t>Figures</w:t>
      </w:r>
      <w:r w:rsidR="006D239E" w:rsidRPr="006D239E">
        <w:rPr>
          <w:spacing w:val="7"/>
          <w:w w:val="109"/>
          <w:sz w:val="22"/>
          <w:szCs w:val="22"/>
        </w:rPr>
        <w:t xml:space="preserve">, </w:t>
      </w:r>
      <w:r w:rsidR="006D239E">
        <w:rPr>
          <w:spacing w:val="7"/>
          <w:w w:val="109"/>
          <w:sz w:val="22"/>
          <w:szCs w:val="22"/>
        </w:rPr>
        <w:t>tables</w:t>
      </w:r>
      <w:r w:rsidR="006D239E" w:rsidRPr="006D239E">
        <w:rPr>
          <w:spacing w:val="7"/>
          <w:w w:val="109"/>
          <w:sz w:val="22"/>
          <w:szCs w:val="22"/>
        </w:rPr>
        <w:t xml:space="preserve"> </w:t>
      </w:r>
      <w:r w:rsidR="006D239E">
        <w:rPr>
          <w:spacing w:val="7"/>
          <w:w w:val="109"/>
          <w:sz w:val="22"/>
          <w:szCs w:val="22"/>
        </w:rPr>
        <w:t>may</w:t>
      </w:r>
      <w:r w:rsidR="006D239E" w:rsidRPr="006D239E">
        <w:rPr>
          <w:spacing w:val="7"/>
          <w:w w:val="109"/>
          <w:sz w:val="22"/>
          <w:szCs w:val="22"/>
        </w:rPr>
        <w:t xml:space="preserve"> be useful to communicate your thinking.</w:t>
      </w:r>
    </w:p>
    <w:p w:rsidR="00F77E01" w:rsidRDefault="00B92119">
      <w:pPr>
        <w:spacing w:before="78"/>
        <w:ind w:left="120" w:right="5667"/>
        <w:jc w:val="both"/>
        <w:rPr>
          <w:sz w:val="26"/>
          <w:szCs w:val="26"/>
        </w:rPr>
      </w:pPr>
      <w:r>
        <w:rPr>
          <w:sz w:val="26"/>
          <w:szCs w:val="26"/>
        </w:rPr>
        <w:t xml:space="preserve">3.    </w:t>
      </w:r>
      <w:r>
        <w:rPr>
          <w:spacing w:val="8"/>
          <w:sz w:val="26"/>
          <w:szCs w:val="26"/>
        </w:rPr>
        <w:t xml:space="preserve"> </w:t>
      </w:r>
      <w:r>
        <w:rPr>
          <w:w w:val="120"/>
          <w:sz w:val="26"/>
          <w:szCs w:val="26"/>
        </w:rPr>
        <w:t>Meth</w:t>
      </w:r>
      <w:r>
        <w:rPr>
          <w:spacing w:val="11"/>
          <w:w w:val="120"/>
          <w:sz w:val="26"/>
          <w:szCs w:val="26"/>
        </w:rPr>
        <w:t>o</w:t>
      </w:r>
      <w:r w:rsidR="00C97A55">
        <w:rPr>
          <w:w w:val="120"/>
          <w:sz w:val="26"/>
          <w:szCs w:val="26"/>
        </w:rPr>
        <w:t>dology and theory</w:t>
      </w:r>
    </w:p>
    <w:p w:rsidR="00F77E01" w:rsidRDefault="00F77E01">
      <w:pPr>
        <w:spacing w:before="6" w:line="240" w:lineRule="exact"/>
        <w:rPr>
          <w:sz w:val="24"/>
          <w:szCs w:val="24"/>
        </w:rPr>
      </w:pPr>
    </w:p>
    <w:p w:rsidR="00DB7224" w:rsidRPr="00DB7224" w:rsidRDefault="00B92119" w:rsidP="00DB7224">
      <w:pPr>
        <w:spacing w:before="19" w:line="469" w:lineRule="auto"/>
        <w:ind w:left="100" w:right="68"/>
        <w:jc w:val="both"/>
        <w:rPr>
          <w:spacing w:val="7"/>
          <w:w w:val="109"/>
          <w:sz w:val="22"/>
          <w:szCs w:val="22"/>
        </w:rPr>
      </w:pPr>
      <w:r w:rsidRPr="00DB7224">
        <w:rPr>
          <w:spacing w:val="7"/>
          <w:w w:val="109"/>
          <w:sz w:val="22"/>
          <w:szCs w:val="22"/>
        </w:rPr>
        <w:t>Present the</w:t>
      </w:r>
      <w:r w:rsidR="007A417F" w:rsidRPr="00DB7224">
        <w:rPr>
          <w:spacing w:val="7"/>
          <w:w w:val="109"/>
          <w:sz w:val="22"/>
          <w:szCs w:val="22"/>
        </w:rPr>
        <w:t xml:space="preserve"> </w:t>
      </w:r>
      <w:r w:rsidRPr="00DB7224">
        <w:rPr>
          <w:spacing w:val="7"/>
          <w:w w:val="109"/>
          <w:sz w:val="22"/>
          <w:szCs w:val="22"/>
        </w:rPr>
        <w:t xml:space="preserve">methodology and theory of your approach. Charts, diagrams, </w:t>
      </w:r>
      <w:r w:rsidR="007A417F" w:rsidRPr="00DB7224">
        <w:rPr>
          <w:spacing w:val="7"/>
          <w:w w:val="109"/>
          <w:sz w:val="22"/>
          <w:szCs w:val="22"/>
        </w:rPr>
        <w:t>f</w:t>
      </w:r>
      <w:r w:rsidRPr="00DB7224">
        <w:rPr>
          <w:spacing w:val="7"/>
          <w:w w:val="109"/>
          <w:sz w:val="22"/>
          <w:szCs w:val="22"/>
        </w:rPr>
        <w:t xml:space="preserve">lowcharts or </w:t>
      </w:r>
      <w:r w:rsidR="007A417F" w:rsidRPr="00DB7224">
        <w:rPr>
          <w:spacing w:val="7"/>
          <w:w w:val="109"/>
          <w:sz w:val="22"/>
          <w:szCs w:val="22"/>
        </w:rPr>
        <w:t>other</w:t>
      </w:r>
      <w:r w:rsidRPr="00DB7224">
        <w:rPr>
          <w:spacing w:val="7"/>
          <w:w w:val="109"/>
          <w:sz w:val="22"/>
          <w:szCs w:val="22"/>
        </w:rPr>
        <w:t xml:space="preserve"> vis</w:t>
      </w:r>
      <w:r w:rsidR="007A417F" w:rsidRPr="00DB7224">
        <w:rPr>
          <w:spacing w:val="7"/>
          <w:w w:val="109"/>
          <w:sz w:val="22"/>
          <w:szCs w:val="22"/>
        </w:rPr>
        <w:t>ualizations</w:t>
      </w:r>
      <w:r w:rsidRPr="00DB7224">
        <w:rPr>
          <w:spacing w:val="7"/>
          <w:w w:val="109"/>
          <w:sz w:val="22"/>
          <w:szCs w:val="22"/>
        </w:rPr>
        <w:t xml:space="preserve"> ma</w:t>
      </w:r>
      <w:r w:rsidR="007A417F" w:rsidRPr="00DB7224">
        <w:rPr>
          <w:spacing w:val="7"/>
          <w:w w:val="109"/>
          <w:sz w:val="22"/>
          <w:szCs w:val="22"/>
        </w:rPr>
        <w:t xml:space="preserve">y </w:t>
      </w:r>
      <w:r w:rsidRPr="00DB7224">
        <w:rPr>
          <w:spacing w:val="7"/>
          <w:w w:val="109"/>
          <w:sz w:val="22"/>
          <w:szCs w:val="22"/>
        </w:rPr>
        <w:t>be</w:t>
      </w:r>
      <w:r w:rsidR="007A417F" w:rsidRPr="00DB7224">
        <w:rPr>
          <w:spacing w:val="7"/>
          <w:w w:val="109"/>
          <w:sz w:val="22"/>
          <w:szCs w:val="22"/>
        </w:rPr>
        <w:t xml:space="preserve"> </w:t>
      </w:r>
      <w:r w:rsidRPr="00DB7224">
        <w:rPr>
          <w:spacing w:val="7"/>
          <w:w w:val="109"/>
          <w:sz w:val="22"/>
          <w:szCs w:val="22"/>
        </w:rPr>
        <w:t>useful to communicate</w:t>
      </w:r>
      <w:r w:rsidR="007A417F" w:rsidRPr="00DB7224">
        <w:rPr>
          <w:spacing w:val="7"/>
          <w:w w:val="109"/>
          <w:sz w:val="22"/>
          <w:szCs w:val="22"/>
        </w:rPr>
        <w:t xml:space="preserve"> your thinking</w:t>
      </w:r>
      <w:r w:rsidRPr="00DB7224">
        <w:rPr>
          <w:spacing w:val="7"/>
          <w:w w:val="109"/>
          <w:sz w:val="22"/>
          <w:szCs w:val="22"/>
        </w:rPr>
        <w:t xml:space="preserve">. </w:t>
      </w:r>
      <w:r w:rsidR="007A417F" w:rsidRPr="00DB7224">
        <w:rPr>
          <w:spacing w:val="7"/>
          <w:w w:val="109"/>
          <w:sz w:val="22"/>
          <w:szCs w:val="22"/>
        </w:rPr>
        <w:t>Including</w:t>
      </w:r>
      <w:r w:rsidRPr="00DB7224">
        <w:rPr>
          <w:spacing w:val="7"/>
          <w:w w:val="109"/>
          <w:sz w:val="22"/>
          <w:szCs w:val="22"/>
        </w:rPr>
        <w:t xml:space="preserve"> discussion and considerations, such as the assumptions that were made,</w:t>
      </w:r>
      <w:r w:rsidR="00EC4E07">
        <w:rPr>
          <w:spacing w:val="7"/>
          <w:w w:val="109"/>
          <w:sz w:val="22"/>
          <w:szCs w:val="22"/>
        </w:rPr>
        <w:t xml:space="preserve"> feature selection</w:t>
      </w:r>
      <w:r w:rsidR="00CB7E15">
        <w:rPr>
          <w:spacing w:val="7"/>
          <w:w w:val="109"/>
          <w:sz w:val="22"/>
          <w:szCs w:val="22"/>
        </w:rPr>
        <w:t xml:space="preserve"> on weather, soil and genetic information</w:t>
      </w:r>
      <w:r w:rsidR="00EC4E07">
        <w:rPr>
          <w:spacing w:val="7"/>
          <w:w w:val="109"/>
          <w:sz w:val="22"/>
          <w:szCs w:val="22"/>
        </w:rPr>
        <w:t>,</w:t>
      </w:r>
      <w:r w:rsidRPr="00DB7224">
        <w:rPr>
          <w:spacing w:val="7"/>
          <w:w w:val="109"/>
          <w:sz w:val="22"/>
          <w:szCs w:val="22"/>
        </w:rPr>
        <w:t xml:space="preserve"> the scope, and early considerations, may provide</w:t>
      </w:r>
      <w:r w:rsidR="007A417F" w:rsidRPr="00DB7224">
        <w:rPr>
          <w:spacing w:val="7"/>
          <w:w w:val="109"/>
          <w:sz w:val="22"/>
          <w:szCs w:val="22"/>
        </w:rPr>
        <w:t xml:space="preserve"> </w:t>
      </w:r>
      <w:r w:rsidRPr="00DB7224">
        <w:rPr>
          <w:spacing w:val="7"/>
          <w:w w:val="109"/>
          <w:sz w:val="22"/>
          <w:szCs w:val="22"/>
        </w:rPr>
        <w:t>a</w:t>
      </w:r>
      <w:r w:rsidR="007A417F" w:rsidRPr="00DB7224">
        <w:rPr>
          <w:spacing w:val="7"/>
          <w:w w:val="109"/>
          <w:sz w:val="22"/>
          <w:szCs w:val="22"/>
        </w:rPr>
        <w:t xml:space="preserve"> </w:t>
      </w:r>
      <w:r w:rsidRPr="00DB7224">
        <w:rPr>
          <w:spacing w:val="7"/>
          <w:w w:val="109"/>
          <w:sz w:val="22"/>
          <w:szCs w:val="22"/>
        </w:rPr>
        <w:t>useful</w:t>
      </w:r>
      <w:r w:rsidR="00DB7224">
        <w:rPr>
          <w:spacing w:val="7"/>
          <w:w w:val="109"/>
          <w:sz w:val="22"/>
          <w:szCs w:val="22"/>
        </w:rPr>
        <w:t xml:space="preserve"> </w:t>
      </w:r>
      <w:r w:rsidR="00DB7224" w:rsidRPr="00DB7224">
        <w:rPr>
          <w:spacing w:val="7"/>
          <w:w w:val="109"/>
          <w:sz w:val="22"/>
          <w:szCs w:val="22"/>
        </w:rPr>
        <w:t xml:space="preserve">framing of your solution.  Given the </w:t>
      </w:r>
      <w:r w:rsidR="00186539">
        <w:rPr>
          <w:spacing w:val="7"/>
          <w:w w:val="109"/>
          <w:sz w:val="22"/>
          <w:szCs w:val="22"/>
        </w:rPr>
        <w:t>complexity</w:t>
      </w:r>
      <w:r w:rsidR="00947F21">
        <w:rPr>
          <w:spacing w:val="7"/>
          <w:w w:val="109"/>
          <w:sz w:val="22"/>
          <w:szCs w:val="22"/>
        </w:rPr>
        <w:t xml:space="preserve"> and practical </w:t>
      </w:r>
      <w:r w:rsidR="007F2D4A">
        <w:rPr>
          <w:spacing w:val="7"/>
          <w:w w:val="109"/>
          <w:sz w:val="22"/>
          <w:szCs w:val="22"/>
        </w:rPr>
        <w:t>aspects</w:t>
      </w:r>
      <w:r w:rsidR="00DB7224" w:rsidRPr="00DB7224">
        <w:rPr>
          <w:spacing w:val="7"/>
          <w:w w:val="109"/>
          <w:sz w:val="22"/>
          <w:szCs w:val="22"/>
        </w:rPr>
        <w:t xml:space="preserve"> of the problem, background information may be useful to include or reference.  It is vital that you document your methodology in sufficient detail and clarity that it can be understood and evaluated.</w:t>
      </w:r>
    </w:p>
    <w:p w:rsidR="00F77E01" w:rsidRPr="00DB7224" w:rsidRDefault="00F77E01" w:rsidP="00DB7224">
      <w:pPr>
        <w:spacing w:before="19" w:line="469" w:lineRule="auto"/>
        <w:ind w:right="68"/>
        <w:jc w:val="both"/>
        <w:rPr>
          <w:spacing w:val="7"/>
          <w:w w:val="109"/>
          <w:sz w:val="22"/>
          <w:szCs w:val="22"/>
        </w:rPr>
        <w:sectPr w:rsidR="00F77E01" w:rsidRPr="00DB7224">
          <w:pgSz w:w="11920" w:h="16840"/>
          <w:pgMar w:top="1060" w:right="1000" w:bottom="280" w:left="1320" w:header="720" w:footer="720" w:gutter="0"/>
          <w:cols w:space="720"/>
        </w:sectPr>
      </w:pPr>
    </w:p>
    <w:p w:rsidR="00F77E01" w:rsidRDefault="009320EB">
      <w:pPr>
        <w:spacing w:before="72" w:line="140" w:lineRule="exact"/>
        <w:ind w:left="100"/>
        <w:rPr>
          <w:sz w:val="14"/>
          <w:szCs w:val="14"/>
        </w:rPr>
      </w:pPr>
      <w:r>
        <w:rPr>
          <w:w w:val="136"/>
          <w:position w:val="-1"/>
          <w:sz w:val="14"/>
          <w:szCs w:val="14"/>
        </w:rPr>
        <w:lastRenderedPageBreak/>
        <w:t>Bhattacharya, Gupta, Parker</w:t>
      </w:r>
      <w:r w:rsidR="00B92119">
        <w:rPr>
          <w:w w:val="136"/>
          <w:position w:val="-1"/>
          <w:sz w:val="14"/>
          <w:szCs w:val="14"/>
        </w:rPr>
        <w:t xml:space="preserve">: </w:t>
      </w:r>
      <w:r w:rsidR="00B92119">
        <w:rPr>
          <w:spacing w:val="36"/>
          <w:w w:val="136"/>
          <w:position w:val="-1"/>
          <w:sz w:val="14"/>
          <w:szCs w:val="14"/>
        </w:rPr>
        <w:t xml:space="preserve"> </w:t>
      </w:r>
      <w:r>
        <w:rPr>
          <w:spacing w:val="-16"/>
          <w:w w:val="136"/>
          <w:position w:val="-1"/>
          <w:sz w:val="14"/>
          <w:szCs w:val="14"/>
        </w:rPr>
        <w:t>Hybrid Corn Variety Performance Predictions</w:t>
      </w:r>
    </w:p>
    <w:p w:rsidR="00F77E01" w:rsidRDefault="0090340E">
      <w:pPr>
        <w:spacing w:line="180" w:lineRule="exact"/>
        <w:ind w:left="100"/>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ragraph">
                  <wp:posOffset>135890</wp:posOffset>
                </wp:positionV>
                <wp:extent cx="5943600" cy="0"/>
                <wp:effectExtent l="9525" t="10160" r="9525" b="889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214"/>
                          <a:chExt cx="9360" cy="0"/>
                        </a:xfrm>
                      </wpg:grpSpPr>
                      <wps:wsp>
                        <wps:cNvPr id="5" name="Freeform 5"/>
                        <wps:cNvSpPr>
                          <a:spLocks/>
                        </wps:cNvSpPr>
                        <wps:spPr bwMode="auto">
                          <a:xfrm>
                            <a:off x="1440" y="214"/>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05681" id="Group 4" o:spid="_x0000_s1026" style="position:absolute;margin-left:1in;margin-top:10.7pt;width:468pt;height:0;z-index:-251658240;mso-position-horizontal-relative:page" coordorigin="1440,214"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">
                <v:shape id="Freeform 5" o:spid="_x0000_s1027" style="position:absolute;left:1440;top:214;width:9360;height:0;visibility:visible;mso-wrap-style:square;v-text-anchor:top" coordsize="9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IDL8A&#10;AADaAAAADwAAAGRycy9kb3ducmV2LnhtbESPQYvCMBSE7wv+h/CEva2pworWpiIugtdVL96ezbMt&#10;Ni8hydr67zeC4HGYmW+YYj2YTtzJh9aygukkA0FcWd1yreB03H0tQISIrLGzTAoeFGBdjj4KzLXt&#10;+Zfuh1iLBOGQo4ImRpdLGaqGDIaJdcTJu1pvMCbpa6k99gluOjnLsrk02HJaaNDRtqHqdvgzCi4X&#10;PVx/Wu+O7rwJbnnW/bSPSn2Oh80KRKQhvsOv9l4r+IbnlXQDZ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vIgMvwAAANoAAAAPAAAAAAAAAAAAAAAAAJgCAABkcnMvZG93bnJl&#10;di54bWxQSwUGAAAAAAQABAD1AAAAhAMAAAAA&#10;" path="m,l9360,e" filled="f" strokeweight=".17569mm">
                  <v:path arrowok="t" o:connecttype="custom" o:connectlocs="0,0;9360,0" o:connectangles="0,0"/>
                </v:shape>
                <w10:wrap anchorx="page"/>
              </v:group>
            </w:pict>
          </mc:Fallback>
        </mc:AlternateContent>
      </w:r>
      <w:r w:rsidR="00B92119">
        <w:rPr>
          <w:w w:val="125"/>
          <w:position w:val="1"/>
          <w:sz w:val="14"/>
          <w:szCs w:val="14"/>
        </w:rPr>
        <w:t>Article</w:t>
      </w:r>
      <w:r w:rsidR="00B92119">
        <w:rPr>
          <w:spacing w:val="-1"/>
          <w:w w:val="125"/>
          <w:position w:val="1"/>
          <w:sz w:val="14"/>
          <w:szCs w:val="14"/>
        </w:rPr>
        <w:t xml:space="preserve"> </w:t>
      </w:r>
      <w:r w:rsidR="00B92119">
        <w:rPr>
          <w:w w:val="125"/>
          <w:position w:val="1"/>
          <w:sz w:val="14"/>
          <w:szCs w:val="14"/>
        </w:rPr>
        <w:t>submitted</w:t>
      </w:r>
      <w:r w:rsidR="00B92119">
        <w:rPr>
          <w:spacing w:val="17"/>
          <w:w w:val="125"/>
          <w:position w:val="1"/>
          <w:sz w:val="14"/>
          <w:szCs w:val="14"/>
        </w:rPr>
        <w:t xml:space="preserve"> </w:t>
      </w:r>
      <w:r w:rsidR="00B92119">
        <w:rPr>
          <w:w w:val="125"/>
          <w:position w:val="1"/>
          <w:sz w:val="14"/>
          <w:szCs w:val="14"/>
        </w:rPr>
        <w:t>to</w:t>
      </w:r>
      <w:r w:rsidR="00B92119">
        <w:rPr>
          <w:spacing w:val="16"/>
          <w:w w:val="125"/>
          <w:position w:val="1"/>
          <w:sz w:val="14"/>
          <w:szCs w:val="14"/>
        </w:rPr>
        <w:t xml:space="preserve"> </w:t>
      </w:r>
      <w:r w:rsidR="00B92119">
        <w:rPr>
          <w:w w:val="125"/>
          <w:position w:val="1"/>
          <w:sz w:val="14"/>
          <w:szCs w:val="14"/>
        </w:rPr>
        <w:t>Syngenta</w:t>
      </w:r>
      <w:r w:rsidR="00B92119">
        <w:rPr>
          <w:spacing w:val="11"/>
          <w:w w:val="125"/>
          <w:position w:val="1"/>
          <w:sz w:val="14"/>
          <w:szCs w:val="14"/>
        </w:rPr>
        <w:t xml:space="preserve"> </w:t>
      </w:r>
      <w:r w:rsidR="00B92119">
        <w:rPr>
          <w:w w:val="125"/>
          <w:position w:val="1"/>
          <w:sz w:val="14"/>
          <w:szCs w:val="14"/>
        </w:rPr>
        <w:t>C</w:t>
      </w:r>
      <w:r w:rsidR="00B92119">
        <w:rPr>
          <w:spacing w:val="-10"/>
          <w:w w:val="125"/>
          <w:position w:val="1"/>
          <w:sz w:val="14"/>
          <w:szCs w:val="14"/>
        </w:rPr>
        <w:t>r</w:t>
      </w:r>
      <w:r w:rsidR="00B92119">
        <w:rPr>
          <w:w w:val="125"/>
          <w:position w:val="1"/>
          <w:sz w:val="14"/>
          <w:szCs w:val="14"/>
        </w:rPr>
        <w:t>op</w:t>
      </w:r>
      <w:r w:rsidR="00B92119">
        <w:rPr>
          <w:spacing w:val="22"/>
          <w:w w:val="125"/>
          <w:position w:val="1"/>
          <w:sz w:val="14"/>
          <w:szCs w:val="14"/>
        </w:rPr>
        <w:t xml:space="preserve"> </w:t>
      </w:r>
      <w:r w:rsidR="00B92119">
        <w:rPr>
          <w:w w:val="125"/>
          <w:position w:val="1"/>
          <w:sz w:val="14"/>
          <w:szCs w:val="14"/>
        </w:rPr>
        <w:t>Cha</w:t>
      </w:r>
      <w:r w:rsidR="00B92119">
        <w:rPr>
          <w:spacing w:val="10"/>
          <w:w w:val="125"/>
          <w:position w:val="1"/>
          <w:sz w:val="14"/>
          <w:szCs w:val="14"/>
        </w:rPr>
        <w:t>l</w:t>
      </w:r>
      <w:r w:rsidR="00B92119">
        <w:rPr>
          <w:w w:val="125"/>
          <w:position w:val="1"/>
          <w:sz w:val="14"/>
          <w:szCs w:val="14"/>
        </w:rPr>
        <w:t>lenge</w:t>
      </w:r>
      <w:r w:rsidR="00B92119">
        <w:rPr>
          <w:spacing w:val="-7"/>
          <w:w w:val="125"/>
          <w:position w:val="1"/>
          <w:sz w:val="14"/>
          <w:szCs w:val="14"/>
        </w:rPr>
        <w:t xml:space="preserve"> </w:t>
      </w:r>
      <w:r w:rsidR="00B92119">
        <w:rPr>
          <w:w w:val="125"/>
          <w:position w:val="1"/>
          <w:sz w:val="14"/>
          <w:szCs w:val="14"/>
        </w:rPr>
        <w:t>in</w:t>
      </w:r>
      <w:r w:rsidR="00B92119">
        <w:rPr>
          <w:spacing w:val="23"/>
          <w:w w:val="125"/>
          <w:position w:val="1"/>
          <w:sz w:val="14"/>
          <w:szCs w:val="14"/>
        </w:rPr>
        <w:t xml:space="preserve"> </w:t>
      </w:r>
      <w:r w:rsidR="00B92119">
        <w:rPr>
          <w:spacing w:val="-5"/>
          <w:w w:val="125"/>
          <w:position w:val="1"/>
          <w:sz w:val="14"/>
          <w:szCs w:val="14"/>
        </w:rPr>
        <w:t>A</w:t>
      </w:r>
      <w:r w:rsidR="00B92119">
        <w:rPr>
          <w:w w:val="125"/>
          <w:position w:val="1"/>
          <w:sz w:val="14"/>
          <w:szCs w:val="14"/>
        </w:rPr>
        <w:t>nalytics</w:t>
      </w:r>
      <w:r w:rsidR="00B92119">
        <w:rPr>
          <w:spacing w:val="16"/>
          <w:w w:val="125"/>
          <w:position w:val="1"/>
          <w:sz w:val="14"/>
          <w:szCs w:val="14"/>
        </w:rPr>
        <w:t xml:space="preserve"> </w:t>
      </w:r>
      <w:r w:rsidR="00B92119">
        <w:rPr>
          <w:spacing w:val="-5"/>
          <w:w w:val="125"/>
          <w:position w:val="1"/>
          <w:sz w:val="14"/>
          <w:szCs w:val="14"/>
        </w:rPr>
        <w:t>A</w:t>
      </w:r>
      <w:r w:rsidR="00B92119">
        <w:rPr>
          <w:w w:val="125"/>
          <w:position w:val="1"/>
          <w:sz w:val="14"/>
          <w:szCs w:val="14"/>
        </w:rPr>
        <w:t>wa</w:t>
      </w:r>
      <w:r w:rsidR="00B92119">
        <w:rPr>
          <w:spacing w:val="-10"/>
          <w:w w:val="125"/>
          <w:position w:val="1"/>
          <w:sz w:val="14"/>
          <w:szCs w:val="14"/>
        </w:rPr>
        <w:t>r</w:t>
      </w:r>
      <w:r w:rsidR="00B92119">
        <w:rPr>
          <w:w w:val="125"/>
          <w:position w:val="1"/>
          <w:sz w:val="14"/>
          <w:szCs w:val="14"/>
        </w:rPr>
        <w:t xml:space="preserve">d                                                                                                      </w:t>
      </w:r>
      <w:r w:rsidR="00B92119">
        <w:rPr>
          <w:spacing w:val="14"/>
          <w:w w:val="125"/>
          <w:position w:val="1"/>
          <w:sz w:val="14"/>
          <w:szCs w:val="14"/>
        </w:rPr>
        <w:t xml:space="preserve"> </w:t>
      </w:r>
      <w:r w:rsidR="00B92119">
        <w:rPr>
          <w:position w:val="1"/>
        </w:rPr>
        <w:t>3</w:t>
      </w:r>
    </w:p>
    <w:p w:rsidR="00F77E01" w:rsidRDefault="00F77E01">
      <w:pPr>
        <w:spacing w:before="10" w:line="280" w:lineRule="exact"/>
        <w:rPr>
          <w:sz w:val="28"/>
          <w:szCs w:val="28"/>
        </w:rPr>
      </w:pPr>
    </w:p>
    <w:p w:rsidR="00F77E01" w:rsidRDefault="00B92119" w:rsidP="003B74A2">
      <w:pPr>
        <w:spacing w:before="55"/>
        <w:ind w:right="6306"/>
        <w:jc w:val="both"/>
        <w:rPr>
          <w:sz w:val="26"/>
          <w:szCs w:val="26"/>
        </w:rPr>
      </w:pPr>
      <w:r>
        <w:rPr>
          <w:sz w:val="26"/>
          <w:szCs w:val="26"/>
        </w:rPr>
        <w:t xml:space="preserve">4.    </w:t>
      </w:r>
      <w:r>
        <w:rPr>
          <w:spacing w:val="8"/>
          <w:sz w:val="26"/>
          <w:szCs w:val="26"/>
        </w:rPr>
        <w:t xml:space="preserve"> </w:t>
      </w:r>
      <w:r>
        <w:rPr>
          <w:w w:val="127"/>
          <w:sz w:val="26"/>
          <w:szCs w:val="26"/>
        </w:rPr>
        <w:t>Qua</w:t>
      </w:r>
      <w:r>
        <w:rPr>
          <w:spacing w:val="-10"/>
          <w:w w:val="127"/>
          <w:sz w:val="26"/>
          <w:szCs w:val="26"/>
        </w:rPr>
        <w:t>n</w:t>
      </w:r>
      <w:r>
        <w:rPr>
          <w:w w:val="127"/>
          <w:sz w:val="26"/>
          <w:szCs w:val="26"/>
        </w:rPr>
        <w:t>titati</w:t>
      </w:r>
      <w:r>
        <w:rPr>
          <w:spacing w:val="-10"/>
          <w:w w:val="127"/>
          <w:sz w:val="26"/>
          <w:szCs w:val="26"/>
        </w:rPr>
        <w:t>v</w:t>
      </w:r>
      <w:r>
        <w:rPr>
          <w:w w:val="127"/>
          <w:sz w:val="26"/>
          <w:szCs w:val="26"/>
        </w:rPr>
        <w:t>e</w:t>
      </w:r>
      <w:r>
        <w:rPr>
          <w:spacing w:val="36"/>
          <w:w w:val="127"/>
          <w:sz w:val="26"/>
          <w:szCs w:val="26"/>
        </w:rPr>
        <w:t xml:space="preserve"> </w:t>
      </w:r>
      <w:r>
        <w:rPr>
          <w:w w:val="127"/>
          <w:sz w:val="26"/>
          <w:szCs w:val="26"/>
        </w:rPr>
        <w:t>results</w:t>
      </w:r>
    </w:p>
    <w:p w:rsidR="00F77E01" w:rsidRDefault="00F77E01">
      <w:pPr>
        <w:spacing w:before="14" w:line="220" w:lineRule="exact"/>
        <w:rPr>
          <w:sz w:val="22"/>
          <w:szCs w:val="22"/>
        </w:rPr>
      </w:pPr>
    </w:p>
    <w:p w:rsidR="00F77E01" w:rsidRPr="00BF367B" w:rsidRDefault="00B92119" w:rsidP="00BF367B">
      <w:pPr>
        <w:spacing w:before="19" w:line="469" w:lineRule="auto"/>
        <w:ind w:left="100" w:right="68"/>
        <w:jc w:val="both"/>
        <w:rPr>
          <w:spacing w:val="7"/>
          <w:w w:val="109"/>
          <w:sz w:val="22"/>
          <w:szCs w:val="22"/>
        </w:rPr>
      </w:pPr>
      <w:r w:rsidRPr="00BF367B">
        <w:rPr>
          <w:spacing w:val="7"/>
          <w:w w:val="109"/>
          <w:sz w:val="22"/>
          <w:szCs w:val="22"/>
        </w:rPr>
        <w:t xml:space="preserve">In </w:t>
      </w:r>
      <w:r w:rsidR="007A417F" w:rsidRPr="00BF367B">
        <w:rPr>
          <w:spacing w:val="7"/>
          <w:w w:val="109"/>
          <w:sz w:val="22"/>
          <w:szCs w:val="22"/>
        </w:rPr>
        <w:t>accordance with your methodology</w:t>
      </w:r>
      <w:r w:rsidR="006953BF" w:rsidRPr="00BF367B">
        <w:rPr>
          <w:spacing w:val="7"/>
          <w:w w:val="109"/>
          <w:sz w:val="22"/>
          <w:szCs w:val="22"/>
        </w:rPr>
        <w:t>, present</w:t>
      </w:r>
      <w:r w:rsidRPr="00BF367B">
        <w:rPr>
          <w:spacing w:val="7"/>
          <w:w w:val="109"/>
          <w:sz w:val="22"/>
          <w:szCs w:val="22"/>
        </w:rPr>
        <w:t xml:space="preserve"> quantitative </w:t>
      </w:r>
      <w:r w:rsidR="006953BF" w:rsidRPr="00BF367B">
        <w:rPr>
          <w:spacing w:val="7"/>
          <w:w w:val="109"/>
          <w:sz w:val="22"/>
          <w:szCs w:val="22"/>
        </w:rPr>
        <w:t>results that</w:t>
      </w:r>
      <w:r w:rsidRPr="00BF367B">
        <w:rPr>
          <w:spacing w:val="7"/>
          <w:w w:val="109"/>
          <w:sz w:val="22"/>
          <w:szCs w:val="22"/>
        </w:rPr>
        <w:t xml:space="preserve"> </w:t>
      </w:r>
      <w:r w:rsidR="006953BF" w:rsidRPr="00BF367B">
        <w:rPr>
          <w:spacing w:val="7"/>
          <w:w w:val="109"/>
          <w:sz w:val="22"/>
          <w:szCs w:val="22"/>
        </w:rPr>
        <w:t xml:space="preserve">justify </w:t>
      </w:r>
      <w:r w:rsidR="00BF367B">
        <w:rPr>
          <w:spacing w:val="7"/>
          <w:w w:val="109"/>
          <w:sz w:val="22"/>
          <w:szCs w:val="22"/>
        </w:rPr>
        <w:t>your prediction result. You can use the validation dataset for 2016</w:t>
      </w:r>
      <w:r w:rsidR="00543F7E">
        <w:rPr>
          <w:spacing w:val="7"/>
          <w:w w:val="109"/>
          <w:sz w:val="22"/>
          <w:szCs w:val="22"/>
        </w:rPr>
        <w:t>.</w:t>
      </w:r>
    </w:p>
    <w:p w:rsidR="00F77E01" w:rsidRDefault="00B92119" w:rsidP="003B74A2">
      <w:pPr>
        <w:spacing w:before="55"/>
        <w:ind w:right="6911"/>
        <w:jc w:val="both"/>
        <w:rPr>
          <w:sz w:val="26"/>
          <w:szCs w:val="26"/>
        </w:rPr>
      </w:pPr>
      <w:r>
        <w:rPr>
          <w:sz w:val="26"/>
          <w:szCs w:val="26"/>
        </w:rPr>
        <w:t xml:space="preserve">5.    </w:t>
      </w:r>
      <w:r>
        <w:rPr>
          <w:spacing w:val="8"/>
          <w:sz w:val="26"/>
          <w:szCs w:val="26"/>
        </w:rPr>
        <w:t xml:space="preserve"> </w:t>
      </w:r>
      <w:r>
        <w:rPr>
          <w:spacing w:val="-31"/>
          <w:w w:val="125"/>
          <w:sz w:val="26"/>
          <w:szCs w:val="26"/>
        </w:rPr>
        <w:t>T</w:t>
      </w:r>
      <w:r>
        <w:rPr>
          <w:w w:val="125"/>
          <w:sz w:val="26"/>
          <w:szCs w:val="26"/>
        </w:rPr>
        <w:t>eam</w:t>
      </w:r>
      <w:r>
        <w:rPr>
          <w:spacing w:val="20"/>
          <w:w w:val="125"/>
          <w:sz w:val="26"/>
          <w:szCs w:val="26"/>
        </w:rPr>
        <w:t xml:space="preserve"> </w:t>
      </w:r>
      <w:r>
        <w:rPr>
          <w:w w:val="121"/>
          <w:sz w:val="26"/>
          <w:szCs w:val="26"/>
        </w:rPr>
        <w:t>me</w:t>
      </w:r>
      <w:r>
        <w:rPr>
          <w:spacing w:val="-8"/>
          <w:w w:val="121"/>
          <w:sz w:val="26"/>
          <w:szCs w:val="26"/>
        </w:rPr>
        <w:t>m</w:t>
      </w:r>
      <w:r>
        <w:rPr>
          <w:spacing w:val="9"/>
          <w:w w:val="127"/>
          <w:sz w:val="26"/>
          <w:szCs w:val="26"/>
        </w:rPr>
        <w:t>b</w:t>
      </w:r>
      <w:r>
        <w:rPr>
          <w:w w:val="124"/>
          <w:sz w:val="26"/>
          <w:szCs w:val="26"/>
        </w:rPr>
        <w:t>ers</w:t>
      </w:r>
    </w:p>
    <w:p w:rsidR="00F77E01" w:rsidRDefault="00F77E01">
      <w:pPr>
        <w:spacing w:before="14" w:line="220" w:lineRule="exact"/>
        <w:rPr>
          <w:sz w:val="22"/>
          <w:szCs w:val="22"/>
        </w:rPr>
      </w:pP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List  all the  team  members  associated  with  the  submission,  including  the  Corresponding Author. </w:t>
      </w:r>
      <w:r w:rsidR="007A417F" w:rsidRPr="0004425E">
        <w:rPr>
          <w:spacing w:val="7"/>
          <w:w w:val="109"/>
          <w:sz w:val="22"/>
          <w:szCs w:val="22"/>
        </w:rPr>
        <w:t>This section is</w:t>
      </w:r>
      <w:r w:rsidRPr="0004425E">
        <w:rPr>
          <w:spacing w:val="7"/>
          <w:w w:val="109"/>
          <w:sz w:val="22"/>
          <w:szCs w:val="22"/>
        </w:rPr>
        <w:t xml:space="preserve"> </w:t>
      </w:r>
      <w:r w:rsidR="007A417F" w:rsidRPr="0004425E">
        <w:rPr>
          <w:spacing w:val="7"/>
          <w:w w:val="109"/>
          <w:sz w:val="22"/>
          <w:szCs w:val="22"/>
        </w:rPr>
        <w:t>required if</w:t>
      </w:r>
      <w:r w:rsidRPr="0004425E">
        <w:rPr>
          <w:spacing w:val="7"/>
          <w:w w:val="109"/>
          <w:sz w:val="22"/>
          <w:szCs w:val="22"/>
        </w:rPr>
        <w:t xml:space="preserve"> </w:t>
      </w:r>
      <w:r w:rsidR="006953BF" w:rsidRPr="0004425E">
        <w:rPr>
          <w:spacing w:val="7"/>
          <w:w w:val="109"/>
          <w:sz w:val="22"/>
          <w:szCs w:val="22"/>
        </w:rPr>
        <w:t>there is</w:t>
      </w:r>
      <w:r w:rsidRPr="0004425E">
        <w:rPr>
          <w:spacing w:val="7"/>
          <w:w w:val="109"/>
          <w:sz w:val="22"/>
          <w:szCs w:val="22"/>
        </w:rPr>
        <w:t xml:space="preserve"> more </w:t>
      </w:r>
      <w:r w:rsidR="006953BF" w:rsidRPr="0004425E">
        <w:rPr>
          <w:spacing w:val="7"/>
          <w:w w:val="109"/>
          <w:sz w:val="22"/>
          <w:szCs w:val="22"/>
        </w:rPr>
        <w:t>than one</w:t>
      </w:r>
      <w:r w:rsidRPr="0004425E">
        <w:rPr>
          <w:spacing w:val="7"/>
          <w:w w:val="109"/>
          <w:sz w:val="22"/>
          <w:szCs w:val="22"/>
        </w:rPr>
        <w:t xml:space="preserve"> </w:t>
      </w:r>
      <w:r w:rsidR="006953BF" w:rsidRPr="0004425E">
        <w:rPr>
          <w:spacing w:val="7"/>
          <w:w w:val="109"/>
          <w:sz w:val="22"/>
          <w:szCs w:val="22"/>
        </w:rPr>
        <w:t>person on</w:t>
      </w:r>
      <w:r w:rsidRPr="0004425E">
        <w:rPr>
          <w:spacing w:val="7"/>
          <w:w w:val="109"/>
          <w:sz w:val="22"/>
          <w:szCs w:val="22"/>
        </w:rPr>
        <w:t xml:space="preserve"> a team.  A </w:t>
      </w:r>
      <w:r w:rsidR="007A417F" w:rsidRPr="0004425E">
        <w:rPr>
          <w:spacing w:val="7"/>
          <w:w w:val="109"/>
          <w:sz w:val="22"/>
          <w:szCs w:val="22"/>
        </w:rPr>
        <w:t>team’s solution should</w:t>
      </w:r>
      <w:r w:rsidRPr="0004425E">
        <w:rPr>
          <w:spacing w:val="7"/>
          <w:w w:val="109"/>
          <w:sz w:val="22"/>
          <w:szCs w:val="22"/>
        </w:rPr>
        <w:t xml:space="preserve"> be submitted once (as opposed to each member of the team submitting the same solution individually).</w:t>
      </w: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 Team </w:t>
      </w:r>
      <w:r w:rsidR="007A417F" w:rsidRPr="0004425E">
        <w:rPr>
          <w:spacing w:val="7"/>
          <w:w w:val="109"/>
          <w:sz w:val="22"/>
          <w:szCs w:val="22"/>
        </w:rPr>
        <w:t>Member One (aka Corresponding</w:t>
      </w:r>
      <w:r w:rsidRPr="0004425E">
        <w:rPr>
          <w:spacing w:val="7"/>
          <w:w w:val="109"/>
          <w:sz w:val="22"/>
          <w:szCs w:val="22"/>
        </w:rPr>
        <w:t xml:space="preserve"> Author), </w:t>
      </w:r>
      <w:r w:rsidR="007A417F" w:rsidRPr="0004425E">
        <w:rPr>
          <w:spacing w:val="7"/>
          <w:w w:val="109"/>
          <w:sz w:val="22"/>
          <w:szCs w:val="22"/>
        </w:rPr>
        <w:t>Address of</w:t>
      </w:r>
      <w:r w:rsidRPr="0004425E">
        <w:rPr>
          <w:spacing w:val="7"/>
          <w:w w:val="109"/>
          <w:sz w:val="22"/>
          <w:szCs w:val="22"/>
        </w:rPr>
        <w:t xml:space="preserve"> Corresponding Author, Corre</w:t>
      </w:r>
      <w:hyperlink r:id="rId6" w:history="1">
        <w:r w:rsidR="007A417F" w:rsidRPr="0004425E">
          <w:rPr>
            <w:spacing w:val="7"/>
            <w:w w:val="109"/>
          </w:rPr>
          <w:t>spondingAuthor@gmail.com</w:t>
        </w:r>
      </w:hyperlink>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 Team Member Two, </w:t>
      </w:r>
      <w:r w:rsidR="007A417F" w:rsidRPr="0004425E">
        <w:rPr>
          <w:spacing w:val="7"/>
          <w:w w:val="109"/>
          <w:sz w:val="22"/>
          <w:szCs w:val="22"/>
        </w:rPr>
        <w:t xml:space="preserve">Address </w:t>
      </w:r>
      <w:r w:rsidRPr="0004425E">
        <w:rPr>
          <w:spacing w:val="7"/>
          <w:w w:val="109"/>
          <w:sz w:val="22"/>
          <w:szCs w:val="22"/>
        </w:rPr>
        <w:t xml:space="preserve">of </w:t>
      </w:r>
      <w:r w:rsidR="007A417F" w:rsidRPr="0004425E">
        <w:rPr>
          <w:spacing w:val="7"/>
          <w:w w:val="109"/>
          <w:sz w:val="22"/>
          <w:szCs w:val="22"/>
        </w:rPr>
        <w:t>Team Member</w:t>
      </w:r>
      <w:r w:rsidRPr="0004425E">
        <w:rPr>
          <w:spacing w:val="7"/>
          <w:w w:val="109"/>
          <w:sz w:val="22"/>
          <w:szCs w:val="22"/>
        </w:rPr>
        <w:t xml:space="preserve"> Two, </w:t>
      </w:r>
      <w:hyperlink r:id="rId7">
        <w:r w:rsidRPr="0004425E">
          <w:rPr>
            <w:spacing w:val="7"/>
            <w:w w:val="109"/>
            <w:sz w:val="22"/>
            <w:szCs w:val="22"/>
          </w:rPr>
          <w:t>TeamMemerTwo@company.com</w:t>
        </w:r>
      </w:hyperlink>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Team Member Three</w:t>
      </w:r>
      <w:r w:rsidR="007A417F" w:rsidRPr="0004425E">
        <w:rPr>
          <w:spacing w:val="7"/>
          <w:w w:val="109"/>
          <w:sz w:val="22"/>
          <w:szCs w:val="22"/>
        </w:rPr>
        <w:t>, Address of</w:t>
      </w:r>
      <w:r w:rsidRPr="0004425E">
        <w:rPr>
          <w:spacing w:val="7"/>
          <w:w w:val="109"/>
          <w:sz w:val="22"/>
          <w:szCs w:val="22"/>
        </w:rPr>
        <w:t xml:space="preserve"> </w:t>
      </w:r>
      <w:r w:rsidR="007A417F" w:rsidRPr="0004425E">
        <w:rPr>
          <w:spacing w:val="7"/>
          <w:w w:val="109"/>
          <w:sz w:val="22"/>
          <w:szCs w:val="22"/>
        </w:rPr>
        <w:t>Team Member</w:t>
      </w:r>
      <w:r w:rsidRPr="0004425E">
        <w:rPr>
          <w:spacing w:val="7"/>
          <w:w w:val="109"/>
          <w:sz w:val="22"/>
          <w:szCs w:val="22"/>
        </w:rPr>
        <w:t xml:space="preserve"> Three, </w:t>
      </w:r>
      <w:hyperlink r:id="rId8">
        <w:r w:rsidRPr="0004425E">
          <w:rPr>
            <w:spacing w:val="7"/>
            <w:w w:val="109"/>
            <w:sz w:val="22"/>
            <w:szCs w:val="22"/>
          </w:rPr>
          <w:t>TeamMemb</w:t>
        </w:r>
      </w:hyperlink>
      <w:hyperlink r:id="rId9">
        <w:r w:rsidRPr="0004425E">
          <w:rPr>
            <w:spacing w:val="7"/>
            <w:w w:val="109"/>
            <w:sz w:val="22"/>
            <w:szCs w:val="22"/>
          </w:rPr>
          <w:t>erThree@nonprofit.org</w:t>
        </w:r>
      </w:hyperlink>
    </w:p>
    <w:p w:rsidR="00F77E01" w:rsidRDefault="00F77E01">
      <w:pPr>
        <w:spacing w:before="9" w:line="280" w:lineRule="exact"/>
        <w:rPr>
          <w:sz w:val="28"/>
          <w:szCs w:val="28"/>
        </w:rPr>
      </w:pPr>
    </w:p>
    <w:p w:rsidR="00F77E01" w:rsidRDefault="00B92119" w:rsidP="003B74A2">
      <w:pPr>
        <w:ind w:right="4870"/>
        <w:jc w:val="both"/>
        <w:rPr>
          <w:sz w:val="26"/>
          <w:szCs w:val="26"/>
        </w:rPr>
      </w:pPr>
      <w:r>
        <w:rPr>
          <w:sz w:val="26"/>
          <w:szCs w:val="26"/>
        </w:rPr>
        <w:t xml:space="preserve">6.    </w:t>
      </w:r>
      <w:r>
        <w:rPr>
          <w:spacing w:val="8"/>
          <w:sz w:val="26"/>
          <w:szCs w:val="26"/>
        </w:rPr>
        <w:t xml:space="preserve"> </w:t>
      </w:r>
      <w:r>
        <w:rPr>
          <w:w w:val="119"/>
          <w:sz w:val="26"/>
          <w:szCs w:val="26"/>
        </w:rPr>
        <w:t>Exogenous</w:t>
      </w:r>
      <w:r>
        <w:rPr>
          <w:spacing w:val="23"/>
          <w:w w:val="119"/>
          <w:sz w:val="26"/>
          <w:szCs w:val="26"/>
        </w:rPr>
        <w:t xml:space="preserve"> </w:t>
      </w:r>
      <w:r>
        <w:rPr>
          <w:w w:val="127"/>
          <w:sz w:val="26"/>
          <w:szCs w:val="26"/>
        </w:rPr>
        <w:t>data</w:t>
      </w:r>
      <w:r>
        <w:rPr>
          <w:spacing w:val="35"/>
          <w:w w:val="127"/>
          <w:sz w:val="26"/>
          <w:szCs w:val="26"/>
        </w:rPr>
        <w:t xml:space="preserve"> </w:t>
      </w:r>
      <w:r>
        <w:rPr>
          <w:w w:val="127"/>
          <w:sz w:val="26"/>
          <w:szCs w:val="26"/>
        </w:rPr>
        <w:t>sets</w:t>
      </w:r>
      <w:r>
        <w:rPr>
          <w:spacing w:val="10"/>
          <w:w w:val="127"/>
          <w:sz w:val="26"/>
          <w:szCs w:val="26"/>
        </w:rPr>
        <w:t xml:space="preserve"> </w:t>
      </w:r>
      <w:r>
        <w:rPr>
          <w:w w:val="127"/>
          <w:sz w:val="26"/>
          <w:szCs w:val="26"/>
        </w:rPr>
        <w:t>(optional)</w:t>
      </w:r>
    </w:p>
    <w:p w:rsidR="00F77E01" w:rsidRDefault="00F77E01">
      <w:pPr>
        <w:spacing w:before="14" w:line="220" w:lineRule="exact"/>
        <w:rPr>
          <w:sz w:val="22"/>
          <w:szCs w:val="22"/>
        </w:rPr>
      </w:pP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Since the  data  sets  provided  in the  Challenge  have  geographic  coordinates, researchers  have  the option  to use additional geo-referenced  data  sources (i.e. ISRIC,  </w:t>
      </w:r>
      <w:proofErr w:type="spellStart"/>
      <w:r w:rsidRPr="0004425E">
        <w:rPr>
          <w:spacing w:val="7"/>
          <w:w w:val="109"/>
          <w:sz w:val="22"/>
          <w:szCs w:val="22"/>
        </w:rPr>
        <w:t>VegScape</w:t>
      </w:r>
      <w:proofErr w:type="spellEnd"/>
      <w:r w:rsidRPr="0004425E">
        <w:rPr>
          <w:spacing w:val="7"/>
          <w:w w:val="109"/>
          <w:sz w:val="22"/>
          <w:szCs w:val="22"/>
        </w:rPr>
        <w:t xml:space="preserve">, and Drought Monitor among others).  Any additional datasets used </w:t>
      </w:r>
      <w:r w:rsidR="007A417F" w:rsidRPr="0004425E">
        <w:rPr>
          <w:spacing w:val="7"/>
          <w:w w:val="109"/>
          <w:sz w:val="22"/>
          <w:szCs w:val="22"/>
        </w:rPr>
        <w:t>must be</w:t>
      </w:r>
      <w:r w:rsidRPr="0004425E">
        <w:rPr>
          <w:spacing w:val="7"/>
          <w:w w:val="109"/>
          <w:sz w:val="22"/>
          <w:szCs w:val="22"/>
        </w:rPr>
        <w:t xml:space="preserve"> </w:t>
      </w:r>
      <w:r w:rsidR="006953BF" w:rsidRPr="0004425E">
        <w:rPr>
          <w:spacing w:val="7"/>
          <w:w w:val="109"/>
          <w:sz w:val="22"/>
          <w:szCs w:val="22"/>
        </w:rPr>
        <w:t>available for</w:t>
      </w:r>
      <w:r w:rsidRPr="0004425E">
        <w:rPr>
          <w:spacing w:val="7"/>
          <w:w w:val="109"/>
          <w:sz w:val="22"/>
          <w:szCs w:val="22"/>
        </w:rPr>
        <w:t xml:space="preserve"> public use </w:t>
      </w:r>
      <w:r w:rsidR="006953BF" w:rsidRPr="0004425E">
        <w:rPr>
          <w:spacing w:val="7"/>
          <w:w w:val="109"/>
          <w:sz w:val="22"/>
          <w:szCs w:val="22"/>
        </w:rPr>
        <w:t>and properly cited</w:t>
      </w:r>
      <w:r w:rsidRPr="0004425E">
        <w:rPr>
          <w:spacing w:val="7"/>
          <w:w w:val="109"/>
          <w:sz w:val="22"/>
          <w:szCs w:val="22"/>
        </w:rPr>
        <w:t xml:space="preserve">. In this </w:t>
      </w:r>
      <w:r w:rsidR="006953BF" w:rsidRPr="0004425E">
        <w:rPr>
          <w:spacing w:val="7"/>
          <w:w w:val="109"/>
          <w:sz w:val="22"/>
          <w:szCs w:val="22"/>
        </w:rPr>
        <w:t>section,</w:t>
      </w:r>
      <w:r w:rsidRPr="0004425E">
        <w:rPr>
          <w:spacing w:val="7"/>
          <w:w w:val="109"/>
          <w:sz w:val="22"/>
          <w:szCs w:val="22"/>
        </w:rPr>
        <w:t xml:space="preserve"> please list any exogenous </w:t>
      </w:r>
      <w:r w:rsidR="006953BF" w:rsidRPr="0004425E">
        <w:rPr>
          <w:spacing w:val="7"/>
          <w:w w:val="109"/>
          <w:sz w:val="22"/>
          <w:szCs w:val="22"/>
        </w:rPr>
        <w:t>data used</w:t>
      </w:r>
      <w:r w:rsidRPr="0004425E">
        <w:rPr>
          <w:spacing w:val="7"/>
          <w:w w:val="109"/>
          <w:sz w:val="22"/>
          <w:szCs w:val="22"/>
        </w:rPr>
        <w:t>, along with a reference.</w:t>
      </w: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 </w:t>
      </w:r>
      <w:r w:rsidR="006953BF" w:rsidRPr="0004425E">
        <w:rPr>
          <w:spacing w:val="7"/>
          <w:w w:val="109"/>
          <w:sz w:val="22"/>
          <w:szCs w:val="22"/>
        </w:rPr>
        <w:t>Exogenous Data Set</w:t>
      </w:r>
      <w:r w:rsidRPr="0004425E">
        <w:rPr>
          <w:spacing w:val="7"/>
          <w:w w:val="109"/>
          <w:sz w:val="22"/>
          <w:szCs w:val="22"/>
        </w:rPr>
        <w:t xml:space="preserve"> One: reference or </w:t>
      </w:r>
      <w:r w:rsidR="006953BF" w:rsidRPr="0004425E">
        <w:rPr>
          <w:spacing w:val="7"/>
          <w:w w:val="109"/>
          <w:sz w:val="22"/>
          <w:szCs w:val="22"/>
        </w:rPr>
        <w:t>publically available website</w:t>
      </w:r>
      <w:r w:rsidRPr="0004425E">
        <w:rPr>
          <w:spacing w:val="7"/>
          <w:w w:val="109"/>
          <w:sz w:val="22"/>
          <w:szCs w:val="22"/>
        </w:rPr>
        <w:t xml:space="preserve"> to access the </w:t>
      </w:r>
      <w:r w:rsidR="006953BF" w:rsidRPr="0004425E">
        <w:rPr>
          <w:spacing w:val="7"/>
          <w:w w:val="109"/>
          <w:sz w:val="22"/>
          <w:szCs w:val="22"/>
        </w:rPr>
        <w:t>data set</w:t>
      </w: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 </w:t>
      </w:r>
      <w:r w:rsidR="006953BF" w:rsidRPr="0004425E">
        <w:rPr>
          <w:spacing w:val="7"/>
          <w:w w:val="109"/>
          <w:sz w:val="22"/>
          <w:szCs w:val="22"/>
        </w:rPr>
        <w:t>Exogenous Data Set</w:t>
      </w:r>
      <w:r w:rsidRPr="0004425E">
        <w:rPr>
          <w:spacing w:val="7"/>
          <w:w w:val="109"/>
          <w:sz w:val="22"/>
          <w:szCs w:val="22"/>
        </w:rPr>
        <w:t xml:space="preserve"> Two: reference or </w:t>
      </w:r>
      <w:r w:rsidR="006953BF" w:rsidRPr="0004425E">
        <w:rPr>
          <w:spacing w:val="7"/>
          <w:w w:val="109"/>
          <w:sz w:val="22"/>
          <w:szCs w:val="22"/>
        </w:rPr>
        <w:t>publically available website</w:t>
      </w:r>
      <w:r w:rsidRPr="0004425E">
        <w:rPr>
          <w:spacing w:val="7"/>
          <w:w w:val="109"/>
          <w:sz w:val="22"/>
          <w:szCs w:val="22"/>
        </w:rPr>
        <w:t xml:space="preserve"> to access the data set</w:t>
      </w:r>
    </w:p>
    <w:p w:rsidR="00F77E01" w:rsidRDefault="00B92119" w:rsidP="0004425E">
      <w:pPr>
        <w:spacing w:before="19" w:line="469" w:lineRule="auto"/>
        <w:ind w:left="100" w:right="68"/>
        <w:jc w:val="both"/>
        <w:rPr>
          <w:spacing w:val="7"/>
          <w:w w:val="109"/>
          <w:sz w:val="22"/>
          <w:szCs w:val="22"/>
        </w:rPr>
      </w:pPr>
      <w:r w:rsidRPr="0004425E">
        <w:rPr>
          <w:spacing w:val="7"/>
          <w:w w:val="109"/>
          <w:sz w:val="22"/>
          <w:szCs w:val="22"/>
        </w:rPr>
        <w:t>• Exogenous Data Set Three: reference or</w:t>
      </w:r>
      <w:r w:rsidR="006953BF" w:rsidRPr="0004425E">
        <w:rPr>
          <w:spacing w:val="7"/>
          <w:w w:val="109"/>
          <w:sz w:val="22"/>
          <w:szCs w:val="22"/>
        </w:rPr>
        <w:t xml:space="preserve"> publically</w:t>
      </w:r>
      <w:r w:rsidRPr="0004425E">
        <w:rPr>
          <w:spacing w:val="7"/>
          <w:w w:val="109"/>
          <w:sz w:val="22"/>
          <w:szCs w:val="22"/>
        </w:rPr>
        <w:t xml:space="preserve"> available website to access the data set</w:t>
      </w:r>
    </w:p>
    <w:p w:rsidR="0004425E" w:rsidRPr="0004425E" w:rsidRDefault="0004425E" w:rsidP="0004425E">
      <w:pPr>
        <w:spacing w:before="19" w:line="469" w:lineRule="auto"/>
        <w:ind w:left="100" w:right="68"/>
        <w:jc w:val="both"/>
        <w:rPr>
          <w:spacing w:val="7"/>
          <w:w w:val="109"/>
          <w:sz w:val="22"/>
          <w:szCs w:val="22"/>
        </w:rPr>
      </w:pPr>
    </w:p>
    <w:p w:rsidR="00F77E01" w:rsidRDefault="00B92119" w:rsidP="003B74A2">
      <w:pPr>
        <w:ind w:right="4253"/>
        <w:jc w:val="both"/>
        <w:rPr>
          <w:sz w:val="26"/>
          <w:szCs w:val="26"/>
        </w:rPr>
      </w:pPr>
      <w:r>
        <w:rPr>
          <w:sz w:val="26"/>
          <w:szCs w:val="26"/>
        </w:rPr>
        <w:t xml:space="preserve">7.    </w:t>
      </w:r>
      <w:r>
        <w:rPr>
          <w:spacing w:val="8"/>
          <w:sz w:val="26"/>
          <w:szCs w:val="26"/>
        </w:rPr>
        <w:t xml:space="preserve"> </w:t>
      </w:r>
      <w:r>
        <w:rPr>
          <w:w w:val="125"/>
          <w:sz w:val="26"/>
          <w:szCs w:val="26"/>
        </w:rPr>
        <w:t>Suppleme</w:t>
      </w:r>
      <w:r>
        <w:rPr>
          <w:spacing w:val="-9"/>
          <w:w w:val="125"/>
          <w:sz w:val="26"/>
          <w:szCs w:val="26"/>
        </w:rPr>
        <w:t>n</w:t>
      </w:r>
      <w:r>
        <w:rPr>
          <w:w w:val="125"/>
          <w:sz w:val="26"/>
          <w:szCs w:val="26"/>
        </w:rPr>
        <w:t>tary</w:t>
      </w:r>
      <w:r>
        <w:rPr>
          <w:spacing w:val="18"/>
          <w:w w:val="125"/>
          <w:sz w:val="26"/>
          <w:szCs w:val="26"/>
        </w:rPr>
        <w:t xml:space="preserve"> </w:t>
      </w:r>
      <w:r>
        <w:rPr>
          <w:w w:val="125"/>
          <w:sz w:val="26"/>
          <w:szCs w:val="26"/>
        </w:rPr>
        <w:t>materials</w:t>
      </w:r>
      <w:r>
        <w:rPr>
          <w:spacing w:val="20"/>
          <w:w w:val="125"/>
          <w:sz w:val="26"/>
          <w:szCs w:val="26"/>
        </w:rPr>
        <w:t xml:space="preserve"> </w:t>
      </w:r>
      <w:r>
        <w:rPr>
          <w:w w:val="125"/>
          <w:sz w:val="26"/>
          <w:szCs w:val="26"/>
        </w:rPr>
        <w:t>(optional)</w:t>
      </w:r>
    </w:p>
    <w:p w:rsidR="00F77E01" w:rsidRDefault="00F77E01">
      <w:pPr>
        <w:spacing w:before="14" w:line="220" w:lineRule="exact"/>
        <w:rPr>
          <w:sz w:val="22"/>
          <w:szCs w:val="22"/>
        </w:rPr>
      </w:pP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xml:space="preserve">The description of the </w:t>
      </w:r>
      <w:r w:rsidR="007A417F" w:rsidRPr="0004425E">
        <w:rPr>
          <w:spacing w:val="7"/>
          <w:w w:val="109"/>
          <w:sz w:val="22"/>
          <w:szCs w:val="22"/>
        </w:rPr>
        <w:t>entry in</w:t>
      </w:r>
      <w:r w:rsidRPr="0004425E">
        <w:rPr>
          <w:spacing w:val="7"/>
          <w:w w:val="109"/>
          <w:sz w:val="22"/>
          <w:szCs w:val="22"/>
        </w:rPr>
        <w:t xml:space="preserve"> the </w:t>
      </w:r>
      <w:r w:rsidR="007A417F" w:rsidRPr="0004425E">
        <w:rPr>
          <w:spacing w:val="7"/>
          <w:w w:val="109"/>
          <w:sz w:val="22"/>
          <w:szCs w:val="22"/>
        </w:rPr>
        <w:t>submission template</w:t>
      </w:r>
      <w:r w:rsidRPr="0004425E">
        <w:rPr>
          <w:spacing w:val="7"/>
          <w:w w:val="109"/>
          <w:sz w:val="22"/>
          <w:szCs w:val="22"/>
        </w:rPr>
        <w:t xml:space="preserve"> should be self-explanatory. If you upload supplementary files along with your submission</w:t>
      </w:r>
      <w:r w:rsidR="007A417F" w:rsidRPr="0004425E">
        <w:rPr>
          <w:spacing w:val="7"/>
          <w:w w:val="109"/>
          <w:sz w:val="22"/>
          <w:szCs w:val="22"/>
        </w:rPr>
        <w:t>, please</w:t>
      </w:r>
      <w:r w:rsidRPr="0004425E">
        <w:rPr>
          <w:spacing w:val="7"/>
          <w:w w:val="109"/>
          <w:sz w:val="22"/>
          <w:szCs w:val="22"/>
        </w:rPr>
        <w:t xml:space="preserve"> </w:t>
      </w:r>
      <w:r w:rsidR="007A417F" w:rsidRPr="0004425E">
        <w:rPr>
          <w:spacing w:val="7"/>
          <w:w w:val="109"/>
          <w:sz w:val="22"/>
          <w:szCs w:val="22"/>
        </w:rPr>
        <w:t>provide a</w:t>
      </w:r>
      <w:r w:rsidRPr="0004425E">
        <w:rPr>
          <w:spacing w:val="7"/>
          <w:w w:val="109"/>
          <w:sz w:val="22"/>
          <w:szCs w:val="22"/>
        </w:rPr>
        <w:t xml:space="preserve"> description of the files here.</w:t>
      </w:r>
    </w:p>
    <w:p w:rsidR="00F77E01" w:rsidRPr="0004425E" w:rsidRDefault="00B92119" w:rsidP="0004425E">
      <w:pPr>
        <w:spacing w:before="19" w:line="469" w:lineRule="auto"/>
        <w:ind w:left="100" w:right="68"/>
        <w:jc w:val="both"/>
        <w:rPr>
          <w:spacing w:val="7"/>
          <w:w w:val="109"/>
          <w:sz w:val="22"/>
          <w:szCs w:val="22"/>
        </w:rPr>
        <w:sectPr w:rsidR="00F77E01" w:rsidRPr="0004425E">
          <w:pgSz w:w="11920" w:h="16840"/>
          <w:pgMar w:top="820" w:right="1000" w:bottom="280" w:left="1340" w:header="720" w:footer="720" w:gutter="0"/>
          <w:cols w:space="720"/>
        </w:sectPr>
      </w:pPr>
      <w:r w:rsidRPr="0004425E">
        <w:rPr>
          <w:spacing w:val="7"/>
          <w:w w:val="109"/>
          <w:sz w:val="22"/>
          <w:szCs w:val="22"/>
        </w:rPr>
        <w:t>• Supplementary File One Name: file one description</w:t>
      </w:r>
    </w:p>
    <w:p w:rsidR="00F77E01" w:rsidRDefault="00B92119">
      <w:pPr>
        <w:spacing w:line="0" w:lineRule="atLeast"/>
        <w:ind w:right="106"/>
        <w:jc w:val="right"/>
        <w:rPr>
          <w:sz w:val="14"/>
          <w:szCs w:val="14"/>
        </w:rPr>
      </w:pPr>
      <w:r>
        <w:rPr>
          <w:w w:val="139"/>
          <w:sz w:val="14"/>
          <w:szCs w:val="14"/>
        </w:rPr>
        <w:lastRenderedPageBreak/>
        <w:t>Corres</w:t>
      </w:r>
      <w:r>
        <w:rPr>
          <w:spacing w:val="7"/>
          <w:w w:val="139"/>
          <w:sz w:val="14"/>
          <w:szCs w:val="14"/>
        </w:rPr>
        <w:t>p</w:t>
      </w:r>
      <w:r>
        <w:rPr>
          <w:w w:val="139"/>
          <w:sz w:val="14"/>
          <w:szCs w:val="14"/>
        </w:rPr>
        <w:t>onding</w:t>
      </w:r>
      <w:r w:rsidR="0090340E">
        <w:rPr>
          <w:w w:val="139"/>
          <w:sz w:val="14"/>
          <w:szCs w:val="14"/>
        </w:rPr>
        <w:t xml:space="preserve"> </w:t>
      </w:r>
      <w:r>
        <w:rPr>
          <w:w w:val="139"/>
          <w:sz w:val="14"/>
          <w:szCs w:val="14"/>
        </w:rPr>
        <w:t>Author:</w:t>
      </w:r>
      <w:r>
        <w:rPr>
          <w:spacing w:val="45"/>
          <w:w w:val="139"/>
          <w:sz w:val="14"/>
          <w:szCs w:val="14"/>
        </w:rPr>
        <w:t xml:space="preserve"> </w:t>
      </w:r>
      <w:r>
        <w:rPr>
          <w:spacing w:val="-15"/>
          <w:w w:val="129"/>
          <w:sz w:val="14"/>
          <w:szCs w:val="14"/>
        </w:rPr>
        <w:t>Y</w:t>
      </w:r>
      <w:r>
        <w:rPr>
          <w:w w:val="129"/>
          <w:sz w:val="14"/>
          <w:szCs w:val="14"/>
        </w:rPr>
        <w:t>our</w:t>
      </w:r>
      <w:r>
        <w:rPr>
          <w:spacing w:val="8"/>
          <w:w w:val="129"/>
          <w:sz w:val="14"/>
          <w:szCs w:val="14"/>
        </w:rPr>
        <w:t xml:space="preserve"> </w:t>
      </w:r>
      <w:r>
        <w:rPr>
          <w:w w:val="129"/>
          <w:sz w:val="14"/>
          <w:szCs w:val="14"/>
        </w:rPr>
        <w:t>Short</w:t>
      </w:r>
      <w:r>
        <w:rPr>
          <w:spacing w:val="9"/>
          <w:w w:val="129"/>
          <w:sz w:val="14"/>
          <w:szCs w:val="14"/>
        </w:rPr>
        <w:t xml:space="preserve"> </w:t>
      </w:r>
      <w:r>
        <w:rPr>
          <w:w w:val="129"/>
          <w:sz w:val="14"/>
          <w:szCs w:val="14"/>
        </w:rPr>
        <w:t>Title</w:t>
      </w:r>
    </w:p>
    <w:p w:rsidR="00F77E01" w:rsidRDefault="0090340E">
      <w:pPr>
        <w:spacing w:line="160" w:lineRule="exact"/>
        <w:ind w:right="106"/>
        <w:jc w:val="right"/>
        <w:rPr>
          <w:sz w:val="14"/>
          <w:szCs w:val="14"/>
        </w:rPr>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ragraph">
                  <wp:posOffset>129540</wp:posOffset>
                </wp:positionV>
                <wp:extent cx="5943600" cy="0"/>
                <wp:effectExtent l="9525" t="9525"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204"/>
                          <a:chExt cx="9360" cy="0"/>
                        </a:xfrm>
                      </wpg:grpSpPr>
                      <wps:wsp>
                        <wps:cNvPr id="3" name="Freeform 3"/>
                        <wps:cNvSpPr>
                          <a:spLocks/>
                        </wps:cNvSpPr>
                        <wps:spPr bwMode="auto">
                          <a:xfrm>
                            <a:off x="1440" y="204"/>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63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20816" id="Group 2" o:spid="_x0000_s1026" style="position:absolute;margin-left:1in;margin-top:10.2pt;width:468pt;height:0;z-index:-251657216;mso-position-horizontal-relative:page" coordorigin="1440,204" coordsize="9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">
                <v:shape id="Freeform 3" o:spid="_x0000_s1027" style="position:absolute;left:1440;top:204;width:9360;height:0;visibility:visible;mso-wrap-style:square;v-text-anchor:top" coordsize="9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1478A&#10;AADaAAAADwAAAGRycy9kb3ducmV2LnhtbESPQYvCMBSE7wv+h/CEva2pLojWpiIugtdVL96ezbMt&#10;Ni8hydr67zeC4HGYmW+YYj2YTtzJh9aygukkA0FcWd1yreB03H0tQISIrLGzTAoeFGBdjj4KzLXt&#10;+Zfuh1iLBOGQo4ImRpdLGaqGDIaJdcTJu1pvMCbpa6k99gluOjnLsrk02HJaaNDRtqHqdvgzCi4X&#10;PVx/Wu+O7rwJbnnW/bSPSn2Oh80KRKQhvsOv9l4r+IbnlXQDZ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GbXjvwAAANoAAAAPAAAAAAAAAAAAAAAAAJgCAABkcnMvZG93bnJl&#10;di54bWxQSwUGAAAAAAQABAD1AAAAhAMAAAAA&#10;" path="m,l9360,e" filled="f" strokeweight=".17569mm">
                  <v:path arrowok="t" o:connecttype="custom" o:connectlocs="0,0;9360,0" o:connectangles="0,0"/>
                </v:shape>
                <w10:wrap anchorx="page"/>
              </v:group>
            </w:pict>
          </mc:Fallback>
        </mc:AlternateContent>
      </w:r>
      <w:r w:rsidR="00B92119">
        <w:rPr>
          <w:position w:val="1"/>
        </w:rPr>
        <w:t xml:space="preserve">4                                                                                         </w:t>
      </w:r>
      <w:r w:rsidR="00B92119">
        <w:rPr>
          <w:spacing w:val="25"/>
          <w:position w:val="1"/>
        </w:rPr>
        <w:t xml:space="preserve"> </w:t>
      </w:r>
      <w:r w:rsidR="00B92119">
        <w:rPr>
          <w:w w:val="125"/>
          <w:position w:val="1"/>
          <w:sz w:val="14"/>
          <w:szCs w:val="14"/>
        </w:rPr>
        <w:t>Article</w:t>
      </w:r>
      <w:r w:rsidR="00B92119">
        <w:rPr>
          <w:spacing w:val="-1"/>
          <w:w w:val="125"/>
          <w:position w:val="1"/>
          <w:sz w:val="14"/>
          <w:szCs w:val="14"/>
        </w:rPr>
        <w:t xml:space="preserve"> </w:t>
      </w:r>
      <w:r w:rsidR="00B92119">
        <w:rPr>
          <w:w w:val="125"/>
          <w:position w:val="1"/>
          <w:sz w:val="14"/>
          <w:szCs w:val="14"/>
        </w:rPr>
        <w:t>submitted</w:t>
      </w:r>
      <w:r w:rsidR="00B92119">
        <w:rPr>
          <w:spacing w:val="17"/>
          <w:w w:val="125"/>
          <w:position w:val="1"/>
          <w:sz w:val="14"/>
          <w:szCs w:val="14"/>
        </w:rPr>
        <w:t xml:space="preserve"> </w:t>
      </w:r>
      <w:r w:rsidR="00B92119">
        <w:rPr>
          <w:w w:val="125"/>
          <w:position w:val="1"/>
          <w:sz w:val="14"/>
          <w:szCs w:val="14"/>
        </w:rPr>
        <w:t>to</w:t>
      </w:r>
      <w:r w:rsidR="00B92119">
        <w:rPr>
          <w:spacing w:val="16"/>
          <w:w w:val="125"/>
          <w:position w:val="1"/>
          <w:sz w:val="14"/>
          <w:szCs w:val="14"/>
        </w:rPr>
        <w:t xml:space="preserve"> </w:t>
      </w:r>
      <w:r w:rsidR="00B92119">
        <w:rPr>
          <w:w w:val="125"/>
          <w:position w:val="1"/>
          <w:sz w:val="14"/>
          <w:szCs w:val="14"/>
        </w:rPr>
        <w:t>Syngenta</w:t>
      </w:r>
      <w:r w:rsidR="00B92119">
        <w:rPr>
          <w:spacing w:val="11"/>
          <w:w w:val="125"/>
          <w:position w:val="1"/>
          <w:sz w:val="14"/>
          <w:szCs w:val="14"/>
        </w:rPr>
        <w:t xml:space="preserve"> </w:t>
      </w:r>
      <w:r w:rsidR="00B92119">
        <w:rPr>
          <w:w w:val="125"/>
          <w:position w:val="1"/>
          <w:sz w:val="14"/>
          <w:szCs w:val="14"/>
        </w:rPr>
        <w:t>C</w:t>
      </w:r>
      <w:r w:rsidR="00B92119">
        <w:rPr>
          <w:spacing w:val="-10"/>
          <w:w w:val="125"/>
          <w:position w:val="1"/>
          <w:sz w:val="14"/>
          <w:szCs w:val="14"/>
        </w:rPr>
        <w:t>r</w:t>
      </w:r>
      <w:r w:rsidR="00B92119">
        <w:rPr>
          <w:w w:val="125"/>
          <w:position w:val="1"/>
          <w:sz w:val="14"/>
          <w:szCs w:val="14"/>
        </w:rPr>
        <w:t>op</w:t>
      </w:r>
      <w:r w:rsidR="00B92119">
        <w:rPr>
          <w:spacing w:val="22"/>
          <w:w w:val="125"/>
          <w:position w:val="1"/>
          <w:sz w:val="14"/>
          <w:szCs w:val="14"/>
        </w:rPr>
        <w:t xml:space="preserve"> </w:t>
      </w:r>
      <w:r w:rsidR="00B92119">
        <w:rPr>
          <w:w w:val="125"/>
          <w:position w:val="1"/>
          <w:sz w:val="14"/>
          <w:szCs w:val="14"/>
        </w:rPr>
        <w:t>Cha</w:t>
      </w:r>
      <w:r w:rsidR="00B92119">
        <w:rPr>
          <w:spacing w:val="10"/>
          <w:w w:val="125"/>
          <w:position w:val="1"/>
          <w:sz w:val="14"/>
          <w:szCs w:val="14"/>
        </w:rPr>
        <w:t>l</w:t>
      </w:r>
      <w:r w:rsidR="00B92119">
        <w:rPr>
          <w:w w:val="125"/>
          <w:position w:val="1"/>
          <w:sz w:val="14"/>
          <w:szCs w:val="14"/>
        </w:rPr>
        <w:t>lenge</w:t>
      </w:r>
      <w:r w:rsidR="00B92119">
        <w:rPr>
          <w:spacing w:val="-7"/>
          <w:w w:val="125"/>
          <w:position w:val="1"/>
          <w:sz w:val="14"/>
          <w:szCs w:val="14"/>
        </w:rPr>
        <w:t xml:space="preserve"> </w:t>
      </w:r>
      <w:r w:rsidR="00B92119">
        <w:rPr>
          <w:w w:val="125"/>
          <w:position w:val="1"/>
          <w:sz w:val="14"/>
          <w:szCs w:val="14"/>
        </w:rPr>
        <w:t>in</w:t>
      </w:r>
      <w:r w:rsidR="00B92119">
        <w:rPr>
          <w:spacing w:val="23"/>
          <w:w w:val="125"/>
          <w:position w:val="1"/>
          <w:sz w:val="14"/>
          <w:szCs w:val="14"/>
        </w:rPr>
        <w:t xml:space="preserve"> </w:t>
      </w:r>
      <w:r w:rsidR="00B92119">
        <w:rPr>
          <w:spacing w:val="-5"/>
          <w:w w:val="125"/>
          <w:position w:val="1"/>
          <w:sz w:val="14"/>
          <w:szCs w:val="14"/>
        </w:rPr>
        <w:t>A</w:t>
      </w:r>
      <w:r w:rsidR="00B92119">
        <w:rPr>
          <w:w w:val="125"/>
          <w:position w:val="1"/>
          <w:sz w:val="14"/>
          <w:szCs w:val="14"/>
        </w:rPr>
        <w:t>nalytics</w:t>
      </w:r>
      <w:r w:rsidR="00B92119">
        <w:rPr>
          <w:spacing w:val="16"/>
          <w:w w:val="125"/>
          <w:position w:val="1"/>
          <w:sz w:val="14"/>
          <w:szCs w:val="14"/>
        </w:rPr>
        <w:t xml:space="preserve"> </w:t>
      </w:r>
      <w:r w:rsidR="00B92119">
        <w:rPr>
          <w:spacing w:val="-4"/>
          <w:w w:val="119"/>
          <w:position w:val="1"/>
          <w:sz w:val="14"/>
          <w:szCs w:val="14"/>
        </w:rPr>
        <w:t>A</w:t>
      </w:r>
      <w:r w:rsidR="00B92119">
        <w:rPr>
          <w:w w:val="125"/>
          <w:position w:val="1"/>
          <w:sz w:val="14"/>
          <w:szCs w:val="14"/>
        </w:rPr>
        <w:t>wa</w:t>
      </w:r>
      <w:r w:rsidR="00B92119">
        <w:rPr>
          <w:spacing w:val="-8"/>
          <w:w w:val="125"/>
          <w:position w:val="1"/>
          <w:sz w:val="14"/>
          <w:szCs w:val="14"/>
        </w:rPr>
        <w:t>r</w:t>
      </w:r>
      <w:r w:rsidR="00B92119">
        <w:rPr>
          <w:w w:val="120"/>
          <w:position w:val="1"/>
          <w:sz w:val="14"/>
          <w:szCs w:val="14"/>
        </w:rPr>
        <w:t>d</w:t>
      </w:r>
    </w:p>
    <w:p w:rsidR="00F77E01" w:rsidRDefault="00F77E01">
      <w:pPr>
        <w:spacing w:before="10" w:line="280" w:lineRule="exact"/>
        <w:rPr>
          <w:sz w:val="28"/>
          <w:szCs w:val="28"/>
        </w:rPr>
      </w:pPr>
    </w:p>
    <w:p w:rsidR="00F77E01" w:rsidRPr="0004425E" w:rsidRDefault="00B92119" w:rsidP="0004425E">
      <w:pPr>
        <w:spacing w:before="19" w:line="469" w:lineRule="auto"/>
        <w:ind w:left="100" w:right="68"/>
        <w:jc w:val="both"/>
        <w:rPr>
          <w:spacing w:val="7"/>
          <w:w w:val="109"/>
          <w:sz w:val="22"/>
          <w:szCs w:val="22"/>
        </w:rPr>
      </w:pPr>
      <w:r w:rsidRPr="0004425E">
        <w:rPr>
          <w:spacing w:val="7"/>
          <w:w w:val="109"/>
          <w:sz w:val="22"/>
          <w:szCs w:val="22"/>
        </w:rPr>
        <w:t>• Supplementary File Two Name: file two description</w:t>
      </w:r>
    </w:p>
    <w:p w:rsidR="00F77E01" w:rsidRDefault="00F77E01">
      <w:pPr>
        <w:spacing w:before="13" w:line="240" w:lineRule="exact"/>
        <w:rPr>
          <w:sz w:val="24"/>
          <w:szCs w:val="24"/>
        </w:rPr>
      </w:pPr>
    </w:p>
    <w:p w:rsidR="00F77E01" w:rsidRDefault="00B92119">
      <w:pPr>
        <w:ind w:left="120"/>
        <w:rPr>
          <w:sz w:val="26"/>
          <w:szCs w:val="26"/>
        </w:rPr>
      </w:pPr>
      <w:r>
        <w:rPr>
          <w:w w:val="118"/>
          <w:sz w:val="26"/>
          <w:szCs w:val="26"/>
        </w:rPr>
        <w:t>A</w:t>
      </w:r>
      <w:r>
        <w:rPr>
          <w:spacing w:val="-8"/>
          <w:w w:val="118"/>
          <w:sz w:val="26"/>
          <w:szCs w:val="26"/>
        </w:rPr>
        <w:t>c</w:t>
      </w:r>
      <w:r>
        <w:rPr>
          <w:w w:val="120"/>
          <w:sz w:val="26"/>
          <w:szCs w:val="26"/>
        </w:rPr>
        <w:t>kn</w:t>
      </w:r>
      <w:r>
        <w:rPr>
          <w:spacing w:val="-8"/>
          <w:w w:val="120"/>
          <w:sz w:val="26"/>
          <w:szCs w:val="26"/>
        </w:rPr>
        <w:t>o</w:t>
      </w:r>
      <w:r>
        <w:rPr>
          <w:w w:val="119"/>
          <w:sz w:val="26"/>
          <w:szCs w:val="26"/>
        </w:rPr>
        <w:t>wledgme</w:t>
      </w:r>
      <w:r>
        <w:rPr>
          <w:spacing w:val="-7"/>
          <w:w w:val="119"/>
          <w:sz w:val="26"/>
          <w:szCs w:val="26"/>
        </w:rPr>
        <w:t>n</w:t>
      </w:r>
      <w:r>
        <w:rPr>
          <w:w w:val="134"/>
          <w:sz w:val="26"/>
          <w:szCs w:val="26"/>
        </w:rPr>
        <w:t>ts</w:t>
      </w:r>
    </w:p>
    <w:p w:rsidR="00F77E01" w:rsidRDefault="00F77E01">
      <w:pPr>
        <w:spacing w:before="15" w:line="200" w:lineRule="exact"/>
      </w:pPr>
    </w:p>
    <w:p w:rsidR="00F77E01" w:rsidRPr="0004425E" w:rsidRDefault="007A417F" w:rsidP="0004425E">
      <w:pPr>
        <w:spacing w:before="19" w:line="469" w:lineRule="auto"/>
        <w:ind w:left="100" w:right="68"/>
        <w:jc w:val="both"/>
        <w:rPr>
          <w:spacing w:val="7"/>
          <w:w w:val="109"/>
          <w:sz w:val="22"/>
          <w:szCs w:val="22"/>
        </w:rPr>
      </w:pPr>
      <w:r w:rsidRPr="0004425E">
        <w:rPr>
          <w:spacing w:val="7"/>
          <w:w w:val="109"/>
          <w:sz w:val="22"/>
          <w:szCs w:val="22"/>
        </w:rPr>
        <w:t>Necessary acknowledgements</w:t>
      </w:r>
      <w:r w:rsidR="00B92119" w:rsidRPr="0004425E">
        <w:rPr>
          <w:spacing w:val="7"/>
          <w:w w:val="109"/>
          <w:sz w:val="22"/>
          <w:szCs w:val="22"/>
        </w:rPr>
        <w:t xml:space="preserve"> to </w:t>
      </w:r>
      <w:r w:rsidRPr="0004425E">
        <w:rPr>
          <w:spacing w:val="7"/>
          <w:w w:val="109"/>
          <w:sz w:val="22"/>
          <w:szCs w:val="22"/>
        </w:rPr>
        <w:t>funding agencies</w:t>
      </w:r>
      <w:r w:rsidR="00B92119" w:rsidRPr="0004425E">
        <w:rPr>
          <w:spacing w:val="7"/>
          <w:w w:val="109"/>
          <w:sz w:val="22"/>
          <w:szCs w:val="22"/>
        </w:rPr>
        <w:t xml:space="preserve"> or </w:t>
      </w:r>
      <w:r w:rsidRPr="0004425E">
        <w:rPr>
          <w:spacing w:val="7"/>
          <w:w w:val="109"/>
          <w:sz w:val="22"/>
          <w:szCs w:val="22"/>
        </w:rPr>
        <w:t>others should be</w:t>
      </w:r>
      <w:r w:rsidR="00B92119" w:rsidRPr="0004425E">
        <w:rPr>
          <w:spacing w:val="7"/>
          <w:w w:val="109"/>
          <w:sz w:val="22"/>
          <w:szCs w:val="22"/>
        </w:rPr>
        <w:t xml:space="preserve"> </w:t>
      </w:r>
      <w:r w:rsidRPr="0004425E">
        <w:rPr>
          <w:spacing w:val="7"/>
          <w:w w:val="109"/>
          <w:sz w:val="22"/>
          <w:szCs w:val="22"/>
        </w:rPr>
        <w:t>made in</w:t>
      </w:r>
      <w:r w:rsidR="00B92119" w:rsidRPr="0004425E">
        <w:rPr>
          <w:spacing w:val="7"/>
          <w:w w:val="109"/>
          <w:sz w:val="22"/>
          <w:szCs w:val="22"/>
        </w:rPr>
        <w:t xml:space="preserve"> this section.  </w:t>
      </w:r>
      <w:r w:rsidRPr="0004425E">
        <w:rPr>
          <w:spacing w:val="7"/>
          <w:w w:val="109"/>
          <w:sz w:val="22"/>
          <w:szCs w:val="22"/>
        </w:rPr>
        <w:t>This section is</w:t>
      </w:r>
      <w:r w:rsidR="00B92119" w:rsidRPr="0004425E">
        <w:rPr>
          <w:spacing w:val="7"/>
          <w:w w:val="109"/>
          <w:sz w:val="22"/>
          <w:szCs w:val="22"/>
        </w:rPr>
        <w:t xml:space="preserve"> optional.</w:t>
      </w:r>
    </w:p>
    <w:p w:rsidR="00F77E01" w:rsidRDefault="00B92119">
      <w:pPr>
        <w:spacing w:before="92"/>
        <w:ind w:left="120"/>
        <w:rPr>
          <w:sz w:val="26"/>
          <w:szCs w:val="26"/>
        </w:rPr>
      </w:pPr>
      <w:r>
        <w:rPr>
          <w:w w:val="121"/>
          <w:sz w:val="26"/>
          <w:szCs w:val="26"/>
        </w:rPr>
        <w:t>References</w:t>
      </w:r>
    </w:p>
    <w:p w:rsidR="00F77E01" w:rsidRDefault="00F77E01">
      <w:pPr>
        <w:spacing w:before="16" w:line="200" w:lineRule="exact"/>
      </w:pPr>
    </w:p>
    <w:p w:rsidR="00F77E01" w:rsidRPr="0004425E" w:rsidRDefault="007A417F" w:rsidP="0004425E">
      <w:pPr>
        <w:spacing w:before="19" w:line="469" w:lineRule="auto"/>
        <w:ind w:left="100" w:right="68"/>
        <w:jc w:val="both"/>
        <w:rPr>
          <w:spacing w:val="7"/>
          <w:w w:val="109"/>
          <w:sz w:val="22"/>
          <w:szCs w:val="22"/>
        </w:rPr>
      </w:pPr>
      <w:r w:rsidRPr="0004425E">
        <w:rPr>
          <w:spacing w:val="7"/>
          <w:w w:val="109"/>
          <w:sz w:val="22"/>
          <w:szCs w:val="22"/>
        </w:rPr>
        <w:t>American Mathematical</w:t>
      </w:r>
      <w:r w:rsidR="00B92119" w:rsidRPr="0004425E">
        <w:rPr>
          <w:spacing w:val="7"/>
          <w:w w:val="109"/>
          <w:sz w:val="22"/>
          <w:szCs w:val="22"/>
        </w:rPr>
        <w:t xml:space="preserve"> Institute (2005) </w:t>
      </w:r>
      <w:r w:rsidRPr="0004425E">
        <w:rPr>
          <w:spacing w:val="7"/>
          <w:w w:val="109"/>
          <w:sz w:val="22"/>
          <w:szCs w:val="22"/>
        </w:rPr>
        <w:t>Better predictors</w:t>
      </w:r>
      <w:r w:rsidR="00B92119" w:rsidRPr="0004425E">
        <w:rPr>
          <w:spacing w:val="7"/>
          <w:w w:val="109"/>
          <w:sz w:val="22"/>
          <w:szCs w:val="22"/>
        </w:rPr>
        <w:t xml:space="preserve"> of </w:t>
      </w:r>
      <w:r w:rsidRPr="0004425E">
        <w:rPr>
          <w:spacing w:val="7"/>
          <w:w w:val="109"/>
          <w:sz w:val="22"/>
          <w:szCs w:val="22"/>
        </w:rPr>
        <w:t>geospatial variability</w:t>
      </w:r>
      <w:r w:rsidR="00B92119" w:rsidRPr="0004425E">
        <w:rPr>
          <w:spacing w:val="7"/>
          <w:w w:val="109"/>
          <w:sz w:val="22"/>
          <w:szCs w:val="22"/>
        </w:rPr>
        <w:t xml:space="preserve">. </w:t>
      </w:r>
      <w:r w:rsidRPr="0004425E">
        <w:rPr>
          <w:spacing w:val="7"/>
          <w:w w:val="109"/>
          <w:sz w:val="22"/>
          <w:szCs w:val="22"/>
        </w:rPr>
        <w:t>Retrieved June 14</w:t>
      </w:r>
      <w:r w:rsidR="00B92119" w:rsidRPr="0004425E">
        <w:rPr>
          <w:spacing w:val="7"/>
          <w:w w:val="109"/>
          <w:sz w:val="22"/>
          <w:szCs w:val="22"/>
        </w:rPr>
        <w:t xml:space="preserve">, 2005, </w:t>
      </w:r>
      <w:hyperlink r:id="rId10" w:history="1">
        <w:r w:rsidR="00556071" w:rsidRPr="00EC3D27">
          <w:rPr>
            <w:rStyle w:val="Hyperlink"/>
            <w:spacing w:val="7"/>
            <w:w w:val="109"/>
            <w:sz w:val="22"/>
            <w:szCs w:val="22"/>
          </w:rPr>
          <w:t>www.mathematicsinstitute.org.</w:t>
        </w:r>
      </w:hyperlink>
    </w:p>
    <w:sectPr w:rsidR="00F77E01" w:rsidRPr="0004425E">
      <w:pgSz w:w="11920" w:h="16840"/>
      <w:pgMar w:top="1060" w:right="10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E63A5"/>
    <w:multiLevelType w:val="multilevel"/>
    <w:tmpl w:val="DBC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C43D3"/>
    <w:multiLevelType w:val="multilevel"/>
    <w:tmpl w:val="4D30B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88268AD"/>
    <w:multiLevelType w:val="hybridMultilevel"/>
    <w:tmpl w:val="1BDE742A"/>
    <w:lvl w:ilvl="0" w:tplc="07EC3E1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01"/>
    <w:rsid w:val="000033B8"/>
    <w:rsid w:val="0004425E"/>
    <w:rsid w:val="00095F9A"/>
    <w:rsid w:val="000D5695"/>
    <w:rsid w:val="00186539"/>
    <w:rsid w:val="002B2828"/>
    <w:rsid w:val="002B78B0"/>
    <w:rsid w:val="00316D30"/>
    <w:rsid w:val="00371CFE"/>
    <w:rsid w:val="0038769F"/>
    <w:rsid w:val="003B74A2"/>
    <w:rsid w:val="003D1589"/>
    <w:rsid w:val="003F179C"/>
    <w:rsid w:val="003F6516"/>
    <w:rsid w:val="00430145"/>
    <w:rsid w:val="00445DDE"/>
    <w:rsid w:val="004844C0"/>
    <w:rsid w:val="004E2B9E"/>
    <w:rsid w:val="004F2BE4"/>
    <w:rsid w:val="00543F7E"/>
    <w:rsid w:val="00556071"/>
    <w:rsid w:val="00624CC9"/>
    <w:rsid w:val="00627FB1"/>
    <w:rsid w:val="006953BF"/>
    <w:rsid w:val="006A76C6"/>
    <w:rsid w:val="006D239E"/>
    <w:rsid w:val="007108E8"/>
    <w:rsid w:val="007A417F"/>
    <w:rsid w:val="007A5708"/>
    <w:rsid w:val="007F2D4A"/>
    <w:rsid w:val="0090340E"/>
    <w:rsid w:val="009320EB"/>
    <w:rsid w:val="00947F21"/>
    <w:rsid w:val="009A671D"/>
    <w:rsid w:val="00A02D9B"/>
    <w:rsid w:val="00A46BBC"/>
    <w:rsid w:val="00A7705B"/>
    <w:rsid w:val="00B55A6D"/>
    <w:rsid w:val="00B92119"/>
    <w:rsid w:val="00BF367B"/>
    <w:rsid w:val="00C97A55"/>
    <w:rsid w:val="00CB7E15"/>
    <w:rsid w:val="00DA01D9"/>
    <w:rsid w:val="00DB7224"/>
    <w:rsid w:val="00E2782D"/>
    <w:rsid w:val="00EC4E07"/>
    <w:rsid w:val="00F44189"/>
    <w:rsid w:val="00F77E01"/>
    <w:rsid w:val="00F8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52328-F088-4868-B930-994559AE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7A417F"/>
    <w:rPr>
      <w:color w:val="0000FF" w:themeColor="hyperlink"/>
      <w:u w:val="single"/>
    </w:rPr>
  </w:style>
  <w:style w:type="paragraph" w:styleId="ListParagraph">
    <w:name w:val="List Paragraph"/>
    <w:basedOn w:val="Normal"/>
    <w:uiPriority w:val="34"/>
    <w:qFormat/>
    <w:rsid w:val="00F4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702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MemberThree@nonprofit.org" TargetMode="External"/><Relationship Id="rId3" Type="http://schemas.openxmlformats.org/officeDocument/2006/relationships/settings" Target="settings.xml"/><Relationship Id="rId7" Type="http://schemas.openxmlformats.org/officeDocument/2006/relationships/hyperlink" Target="mailto:TeamMemerTwo@compan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ondingAuthor@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athematicsinstitute.org." TargetMode="External"/><Relationship Id="rId4" Type="http://schemas.openxmlformats.org/officeDocument/2006/relationships/webSettings" Target="webSettings.xml"/><Relationship Id="rId9" Type="http://schemas.openxmlformats.org/officeDocument/2006/relationships/hyperlink" Target="mailto:erThree@nonprof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rlougee</dc:creator>
  <cp:lastModifiedBy>Jeff Parker</cp:lastModifiedBy>
  <cp:revision>8</cp:revision>
  <dcterms:created xsi:type="dcterms:W3CDTF">2018-01-15T16:38:00Z</dcterms:created>
  <dcterms:modified xsi:type="dcterms:W3CDTF">2018-01-15T19:52:00Z</dcterms:modified>
</cp:coreProperties>
</file>